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3DAF7" w14:textId="5F9396B1" w:rsidR="009737E7"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A </w:t>
      </w:r>
      <w:r w:rsidR="002676F2">
        <w:rPr>
          <w:rFonts w:ascii="Bookman Old Style" w:eastAsia="Bookman Old Style" w:hAnsi="Bookman Old Style" w:cs="Bookman Old Style"/>
          <w:b/>
          <w:sz w:val="32"/>
          <w:szCs w:val="32"/>
        </w:rPr>
        <w:t>MINI PROJECT</w:t>
      </w:r>
      <w:r>
        <w:rPr>
          <w:rFonts w:ascii="Bookman Old Style" w:eastAsia="Bookman Old Style" w:hAnsi="Bookman Old Style" w:cs="Bookman Old Style"/>
          <w:b/>
          <w:sz w:val="32"/>
          <w:szCs w:val="32"/>
        </w:rPr>
        <w:t xml:space="preserve"> ON</w:t>
      </w:r>
    </w:p>
    <w:p w14:paraId="5163FE8F" w14:textId="77777777" w:rsidR="009737E7"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7E18DD4C" wp14:editId="1AEE9C54">
            <wp:simplePos x="0" y="0"/>
            <wp:positionH relativeFrom="column">
              <wp:posOffset>-195579</wp:posOffset>
            </wp:positionH>
            <wp:positionV relativeFrom="paragraph">
              <wp:posOffset>19050</wp:posOffset>
            </wp:positionV>
            <wp:extent cx="5871845" cy="101600"/>
            <wp:effectExtent l="0" t="0" r="0" b="0"/>
            <wp:wrapNone/>
            <wp:docPr id="1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0429A312" w14:textId="36A7B256" w:rsidR="009737E7" w:rsidRDefault="00CF5DBB">
      <w:pPr>
        <w:spacing w:before="120" w:after="120" w:line="288" w:lineRule="auto"/>
        <w:jc w:val="center"/>
        <w:rPr>
          <w:rFonts w:ascii="Bookman Old Style" w:eastAsia="Bookman Old Style" w:hAnsi="Bookman Old Style" w:cs="Bookman Old Style"/>
          <w:b/>
          <w:sz w:val="32"/>
          <w:szCs w:val="32"/>
        </w:rPr>
      </w:pPr>
      <w:bookmarkStart w:id="0" w:name="_Hlk145550989"/>
      <w:r>
        <w:rPr>
          <w:rFonts w:ascii="Bookman Old Style" w:eastAsia="Bookman Old Style" w:hAnsi="Bookman Old Style" w:cs="Bookman Old Style"/>
          <w:b/>
          <w:sz w:val="32"/>
          <w:szCs w:val="32"/>
        </w:rPr>
        <w:t>SMS/EMAIL CLASSIFIER</w:t>
      </w:r>
    </w:p>
    <w:bookmarkEnd w:id="0"/>
    <w:p w14:paraId="4C61AB53" w14:textId="77777777" w:rsidR="009737E7"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EF015C3" wp14:editId="6B7FAC1C">
            <wp:simplePos x="0" y="0"/>
            <wp:positionH relativeFrom="column">
              <wp:posOffset>-195579</wp:posOffset>
            </wp:positionH>
            <wp:positionV relativeFrom="paragraph">
              <wp:posOffset>41910</wp:posOffset>
            </wp:positionV>
            <wp:extent cx="5871845" cy="101600"/>
            <wp:effectExtent l="0" t="0" r="0" b="0"/>
            <wp:wrapNone/>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59F67B6C" w14:textId="77777777" w:rsidR="009737E7"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5FE9CA21" w14:textId="77777777" w:rsidR="009737E7" w:rsidRDefault="009737E7">
      <w:pPr>
        <w:spacing w:line="199" w:lineRule="auto"/>
        <w:rPr>
          <w:rFonts w:ascii="Times New Roman" w:eastAsia="Times New Roman" w:hAnsi="Times New Roman" w:cs="Times New Roman"/>
          <w:sz w:val="24"/>
          <w:szCs w:val="24"/>
        </w:rPr>
      </w:pPr>
    </w:p>
    <w:p w14:paraId="26FC4369" w14:textId="77777777" w:rsidR="009737E7"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36B2CA71" w14:textId="77777777" w:rsidR="009737E7" w:rsidRDefault="009737E7">
      <w:pPr>
        <w:spacing w:line="139" w:lineRule="auto"/>
        <w:jc w:val="center"/>
        <w:rPr>
          <w:rFonts w:ascii="Bookman Old Style" w:eastAsia="Bookman Old Style" w:hAnsi="Bookman Old Style" w:cs="Bookman Old Style"/>
          <w:sz w:val="24"/>
          <w:szCs w:val="24"/>
        </w:rPr>
      </w:pPr>
    </w:p>
    <w:p w14:paraId="040D2CD8" w14:textId="77777777" w:rsidR="009737E7"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087DFB24" w14:textId="77777777" w:rsidR="009737E7" w:rsidRDefault="009737E7">
      <w:pPr>
        <w:spacing w:line="137" w:lineRule="auto"/>
        <w:jc w:val="center"/>
        <w:rPr>
          <w:rFonts w:ascii="Bookman Old Style" w:eastAsia="Bookman Old Style" w:hAnsi="Bookman Old Style" w:cs="Bookman Old Style"/>
          <w:sz w:val="24"/>
          <w:szCs w:val="24"/>
        </w:rPr>
      </w:pPr>
    </w:p>
    <w:p w14:paraId="64184F0B" w14:textId="294E8225" w:rsidR="009737E7"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COMPUTER SCIENCE &amp; ENGINEERING </w:t>
      </w:r>
    </w:p>
    <w:p w14:paraId="139D5754" w14:textId="77777777" w:rsidR="009737E7"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162BEE6F" w14:textId="77777777" w:rsidR="009737E7" w:rsidRDefault="009737E7">
      <w:pPr>
        <w:spacing w:line="137" w:lineRule="auto"/>
        <w:rPr>
          <w:rFonts w:ascii="Bookman Old Style" w:eastAsia="Bookman Old Style" w:hAnsi="Bookman Old Style" w:cs="Bookman Old Style"/>
          <w:sz w:val="24"/>
          <w:szCs w:val="24"/>
        </w:rPr>
      </w:pPr>
    </w:p>
    <w:p w14:paraId="3C84FC87" w14:textId="0986A394" w:rsidR="009737E7" w:rsidRDefault="00F419C6" w:rsidP="00CF5DBB">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r w:rsidR="00375ABF">
        <w:rPr>
          <w:rFonts w:ascii="Bookman Old Style" w:eastAsia="Bookman Old Style" w:hAnsi="Bookman Old Style" w:cs="Bookman Old Style"/>
          <w:b/>
          <w:sz w:val="24"/>
          <w:szCs w:val="24"/>
        </w:rPr>
        <w:t>I</w:t>
      </w:r>
      <w:r w:rsidR="00375ABF" w:rsidRPr="00375ABF">
        <w:rPr>
          <w:rFonts w:ascii="Bookman Old Style" w:eastAsia="Bookman Old Style" w:hAnsi="Bookman Old Style" w:cs="Bookman Old Style"/>
          <w:b/>
          <w:sz w:val="24"/>
          <w:szCs w:val="24"/>
        </w:rPr>
        <w:t xml:space="preserve">shita </w:t>
      </w:r>
      <w:r w:rsidR="00375ABF">
        <w:rPr>
          <w:rFonts w:ascii="Bookman Old Style" w:eastAsia="Bookman Old Style" w:hAnsi="Bookman Old Style" w:cs="Bookman Old Style"/>
          <w:b/>
          <w:sz w:val="24"/>
          <w:szCs w:val="24"/>
        </w:rPr>
        <w:t>B</w:t>
      </w:r>
      <w:r w:rsidR="00375ABF" w:rsidRPr="00375ABF">
        <w:rPr>
          <w:rFonts w:ascii="Bookman Old Style" w:eastAsia="Bookman Old Style" w:hAnsi="Bookman Old Style" w:cs="Bookman Old Style"/>
          <w:b/>
          <w:sz w:val="24"/>
          <w:szCs w:val="24"/>
        </w:rPr>
        <w:t>hatt</w:t>
      </w:r>
      <w:r w:rsidR="00375ABF">
        <w:rPr>
          <w:rFonts w:ascii="Bookman Old Style" w:eastAsia="Bookman Old Style" w:hAnsi="Bookman Old Style" w:cs="Bookman Old Style"/>
          <w:sz w:val="24"/>
          <w:szCs w:val="24"/>
        </w:rPr>
        <w:tab/>
      </w:r>
      <w:r w:rsidR="007F779D">
        <w:rPr>
          <w:rFonts w:ascii="Bookman Old Style" w:eastAsia="Bookman Old Style" w:hAnsi="Bookman Old Style" w:cs="Bookman Old Style"/>
          <w:b/>
          <w:sz w:val="24"/>
          <w:szCs w:val="24"/>
        </w:rPr>
        <w:t>20</w:t>
      </w:r>
      <w:r w:rsidR="007E5F45">
        <w:rPr>
          <w:rFonts w:ascii="Bookman Old Style" w:eastAsia="Bookman Old Style" w:hAnsi="Bookman Old Style" w:cs="Bookman Old Style"/>
          <w:b/>
          <w:sz w:val="24"/>
          <w:szCs w:val="24"/>
        </w:rPr>
        <w:t>022638</w:t>
      </w:r>
    </w:p>
    <w:p w14:paraId="65226A5D" w14:textId="77777777" w:rsidR="009737E7" w:rsidRDefault="009737E7">
      <w:pPr>
        <w:jc w:val="center"/>
        <w:rPr>
          <w:rFonts w:ascii="Times New Roman" w:eastAsia="Times New Roman" w:hAnsi="Times New Roman" w:cs="Times New Roman"/>
          <w:b/>
          <w:i/>
          <w:sz w:val="24"/>
          <w:szCs w:val="24"/>
        </w:rPr>
      </w:pPr>
    </w:p>
    <w:p w14:paraId="74575882" w14:textId="77777777" w:rsidR="009737E7"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Guidance of</w:t>
      </w:r>
    </w:p>
    <w:p w14:paraId="55EB748D" w14:textId="77777777" w:rsidR="009737E7" w:rsidRDefault="009737E7">
      <w:pPr>
        <w:spacing w:line="34" w:lineRule="auto"/>
        <w:jc w:val="center"/>
        <w:rPr>
          <w:rFonts w:ascii="Times New Roman" w:eastAsia="Times New Roman" w:hAnsi="Times New Roman" w:cs="Times New Roman"/>
          <w:sz w:val="24"/>
          <w:szCs w:val="24"/>
        </w:rPr>
      </w:pPr>
    </w:p>
    <w:p w14:paraId="44E332D8" w14:textId="677AD95A" w:rsidR="009737E7" w:rsidRDefault="007F779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r w:rsidR="002676F2">
        <w:rPr>
          <w:rFonts w:ascii="Times New Roman" w:eastAsia="Times New Roman" w:hAnsi="Times New Roman" w:cs="Times New Roman"/>
          <w:b/>
          <w:sz w:val="28"/>
          <w:szCs w:val="28"/>
        </w:rPr>
        <w:t>Surendra Kumar Shukla</w:t>
      </w:r>
    </w:p>
    <w:p w14:paraId="4FA3F392" w14:textId="77777777" w:rsidR="009737E7" w:rsidRDefault="009737E7">
      <w:pPr>
        <w:jc w:val="center"/>
        <w:rPr>
          <w:rFonts w:ascii="Times New Roman" w:eastAsia="Times New Roman" w:hAnsi="Times New Roman" w:cs="Times New Roman"/>
          <w:b/>
          <w:sz w:val="24"/>
          <w:szCs w:val="24"/>
        </w:rPr>
      </w:pPr>
    </w:p>
    <w:p w14:paraId="5FC40C71" w14:textId="77777777" w:rsidR="009737E7" w:rsidRDefault="009737E7">
      <w:pPr>
        <w:jc w:val="center"/>
        <w:rPr>
          <w:rFonts w:ascii="Times New Roman" w:eastAsia="Times New Roman" w:hAnsi="Times New Roman" w:cs="Times New Roman"/>
          <w:b/>
          <w:sz w:val="24"/>
          <w:szCs w:val="24"/>
        </w:rPr>
      </w:pPr>
    </w:p>
    <w:p w14:paraId="44C4761E" w14:textId="77777777" w:rsidR="009737E7" w:rsidRDefault="009737E7">
      <w:pPr>
        <w:jc w:val="center"/>
        <w:rPr>
          <w:rFonts w:ascii="Times New Roman" w:eastAsia="Times New Roman" w:hAnsi="Times New Roman" w:cs="Times New Roman"/>
          <w:b/>
          <w:sz w:val="24"/>
          <w:szCs w:val="24"/>
        </w:rPr>
      </w:pPr>
    </w:p>
    <w:p w14:paraId="3FF439BC" w14:textId="77777777" w:rsidR="009737E7" w:rsidRDefault="009737E7">
      <w:pPr>
        <w:jc w:val="center"/>
        <w:rPr>
          <w:rFonts w:ascii="Times New Roman" w:eastAsia="Times New Roman" w:hAnsi="Times New Roman" w:cs="Times New Roman"/>
          <w:b/>
          <w:sz w:val="24"/>
          <w:szCs w:val="24"/>
        </w:rPr>
      </w:pPr>
    </w:p>
    <w:p w14:paraId="1757BD29" w14:textId="77777777" w:rsidR="009737E7" w:rsidRDefault="00000000">
      <w:pPr>
        <w:jc w:val="center"/>
        <w:rPr>
          <w:rFonts w:ascii="Times New Roman" w:eastAsia="Times New Roman" w:hAnsi="Times New Roman" w:cs="Times New Roman"/>
          <w:b/>
          <w:sz w:val="24"/>
          <w:szCs w:val="24"/>
        </w:rPr>
      </w:pPr>
      <w:r>
        <w:rPr>
          <w:noProof/>
        </w:rPr>
        <w:drawing>
          <wp:inline distT="0" distB="0" distL="0" distR="0" wp14:anchorId="1BFA98F2" wp14:editId="77CA4F9B">
            <wp:extent cx="1219370" cy="1162212"/>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1C009BE6" w14:textId="77777777" w:rsidR="009737E7" w:rsidRDefault="009737E7">
      <w:pPr>
        <w:jc w:val="center"/>
        <w:rPr>
          <w:rFonts w:ascii="Times New Roman" w:eastAsia="Times New Roman" w:hAnsi="Times New Roman" w:cs="Times New Roman"/>
          <w:b/>
          <w:sz w:val="24"/>
          <w:szCs w:val="24"/>
        </w:rPr>
      </w:pPr>
    </w:p>
    <w:p w14:paraId="5E697D67" w14:textId="77777777" w:rsidR="009737E7" w:rsidRDefault="009737E7">
      <w:pPr>
        <w:jc w:val="center"/>
        <w:rPr>
          <w:rFonts w:ascii="Times New Roman" w:eastAsia="Times New Roman" w:hAnsi="Times New Roman" w:cs="Times New Roman"/>
          <w:b/>
          <w:sz w:val="24"/>
          <w:szCs w:val="24"/>
        </w:rPr>
      </w:pPr>
    </w:p>
    <w:p w14:paraId="0FFCB0C3" w14:textId="77777777" w:rsidR="009737E7"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6C15E23C" w14:textId="77777777" w:rsidR="009737E7"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E94F6E2" w14:textId="77777777" w:rsidR="009737E7"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3D002E8" w14:textId="77777777" w:rsidR="009737E7"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September-2023</w:t>
      </w:r>
    </w:p>
    <w:p w14:paraId="6E0C7112" w14:textId="77777777" w:rsidR="009737E7" w:rsidRDefault="009737E7">
      <w:pPr>
        <w:jc w:val="center"/>
        <w:rPr>
          <w:rFonts w:ascii="Bookman Old Style" w:eastAsia="Bookman Old Style" w:hAnsi="Bookman Old Style" w:cs="Bookman Old Style"/>
          <w:b/>
          <w:sz w:val="32"/>
          <w:szCs w:val="32"/>
        </w:rPr>
      </w:pPr>
    </w:p>
    <w:p w14:paraId="02263788" w14:textId="77777777" w:rsidR="00CF5DBB" w:rsidRDefault="00CF5DBB">
      <w:pPr>
        <w:jc w:val="center"/>
        <w:rPr>
          <w:rFonts w:ascii="Bookman Old Style" w:eastAsia="Bookman Old Style" w:hAnsi="Bookman Old Style" w:cs="Bookman Old Style"/>
          <w:b/>
          <w:sz w:val="32"/>
          <w:szCs w:val="32"/>
        </w:rPr>
      </w:pPr>
    </w:p>
    <w:p w14:paraId="0D5F0D2B" w14:textId="77777777" w:rsidR="002676F2" w:rsidRDefault="002676F2">
      <w:pPr>
        <w:jc w:val="center"/>
        <w:rPr>
          <w:rFonts w:ascii="Bookman Old Style" w:eastAsia="Bookman Old Style" w:hAnsi="Bookman Old Style" w:cs="Bookman Old Style"/>
          <w:b/>
          <w:sz w:val="32"/>
          <w:szCs w:val="32"/>
        </w:rPr>
      </w:pPr>
    </w:p>
    <w:p w14:paraId="6E21C365" w14:textId="77777777" w:rsidR="002676F2" w:rsidRDefault="002676F2">
      <w:pPr>
        <w:jc w:val="center"/>
        <w:rPr>
          <w:rFonts w:ascii="Bookman Old Style" w:eastAsia="Bookman Old Style" w:hAnsi="Bookman Old Style" w:cs="Bookman Old Style"/>
          <w:b/>
          <w:sz w:val="32"/>
          <w:szCs w:val="32"/>
        </w:rPr>
      </w:pPr>
    </w:p>
    <w:p w14:paraId="50B58C88" w14:textId="77777777" w:rsidR="00CF5DBB" w:rsidRDefault="00CF5DBB">
      <w:pPr>
        <w:jc w:val="center"/>
        <w:rPr>
          <w:rFonts w:ascii="Bookman Old Style" w:eastAsia="Bookman Old Style" w:hAnsi="Bookman Old Style" w:cs="Bookman Old Style"/>
          <w:b/>
          <w:sz w:val="32"/>
          <w:szCs w:val="32"/>
        </w:rPr>
      </w:pPr>
    </w:p>
    <w:p w14:paraId="264D5DE2" w14:textId="77777777" w:rsidR="009737E7" w:rsidRDefault="009737E7" w:rsidP="007119AF">
      <w:pPr>
        <w:rPr>
          <w:rFonts w:ascii="Bookman Old Style" w:eastAsia="Bookman Old Style" w:hAnsi="Bookman Old Style" w:cs="Bookman Old Style"/>
          <w:b/>
          <w:sz w:val="32"/>
          <w:szCs w:val="32"/>
        </w:rPr>
      </w:pPr>
    </w:p>
    <w:p w14:paraId="01175FAD" w14:textId="77777777" w:rsidR="009737E7"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275CE964" wp14:editId="32727360">
                <wp:extent cx="318135" cy="318135"/>
                <wp:effectExtent l="0" t="0" r="0" b="0"/>
                <wp:docPr id="12" name="Rectangle 12"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108AF62" w14:textId="77777777" w:rsidR="009737E7" w:rsidRDefault="009737E7">
                            <w:pPr>
                              <w:textDirection w:val="btLr"/>
                            </w:pPr>
                          </w:p>
                        </w:txbxContent>
                      </wps:txbx>
                      <wps:bodyPr spcFirstLastPara="1" wrap="square" lIns="91425" tIns="91425" rIns="91425" bIns="91425" anchor="ctr" anchorCtr="0">
                        <a:noAutofit/>
                      </wps:bodyPr>
                    </wps:wsp>
                  </a:graphicData>
                </a:graphic>
              </wp:inline>
            </w:drawing>
          </mc:Choice>
          <mc:Fallback>
            <w:pict>
              <v:rect w14:anchorId="275CE964" id="Rectangle 12"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7108AF62" w14:textId="77777777" w:rsidR="009737E7" w:rsidRDefault="009737E7">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6BC0FFBE" wp14:editId="661FFC01">
            <wp:extent cx="3452071" cy="1048891"/>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78BE28A4" w14:textId="77777777" w:rsidR="009737E7"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322A0FA5" w14:textId="77777777" w:rsidR="009737E7"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12A6F9E5" w14:textId="77777777" w:rsidR="009737E7" w:rsidRDefault="009737E7">
      <w:pPr>
        <w:pBdr>
          <w:top w:val="nil"/>
          <w:left w:val="nil"/>
          <w:bottom w:val="nil"/>
          <w:right w:val="nil"/>
          <w:between w:val="nil"/>
        </w:pBdr>
        <w:jc w:val="both"/>
        <w:rPr>
          <w:rFonts w:ascii="Times New Roman" w:eastAsia="Times New Roman" w:hAnsi="Times New Roman" w:cs="Times New Roman"/>
          <w:color w:val="000000"/>
          <w:sz w:val="24"/>
          <w:szCs w:val="24"/>
        </w:rPr>
      </w:pPr>
    </w:p>
    <w:p w14:paraId="2ACD8E93" w14:textId="78865463" w:rsidR="009737E7"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I/We hereby certify that the work which is being presented in the Synopsis entitled</w:t>
      </w:r>
      <w:r>
        <w:rPr>
          <w:rFonts w:ascii="Times New Roman" w:eastAsia="Times New Roman" w:hAnsi="Times New Roman" w:cs="Times New Roman"/>
          <w:b/>
          <w:sz w:val="24"/>
          <w:szCs w:val="24"/>
        </w:rPr>
        <w:t xml:space="preserve"> “</w:t>
      </w:r>
      <w:r w:rsidR="00CF5DBB">
        <w:rPr>
          <w:rFonts w:ascii="Times New Roman" w:eastAsia="Times New Roman" w:hAnsi="Times New Roman" w:cs="Times New Roman"/>
          <w:b/>
          <w:sz w:val="24"/>
          <w:szCs w:val="24"/>
        </w:rPr>
        <w:t>SMS/Email Classifier</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in the Department of Computer Science and Engineering of the Graphic Era (Deemed to be University), Dehradun shall be carried out by the undersigned under the supervision of </w:t>
      </w:r>
      <w:r w:rsidR="007F779D" w:rsidRPr="00F84AE4">
        <w:rPr>
          <w:rFonts w:ascii="Times New Roman" w:eastAsia="Times New Roman" w:hAnsi="Times New Roman" w:cs="Times New Roman"/>
          <w:b/>
          <w:bCs/>
          <w:sz w:val="24"/>
          <w:szCs w:val="24"/>
        </w:rPr>
        <w:t>Dr.</w:t>
      </w:r>
      <w:r w:rsidR="007F779D">
        <w:rPr>
          <w:rFonts w:ascii="Times New Roman" w:eastAsia="Times New Roman" w:hAnsi="Times New Roman" w:cs="Times New Roman"/>
          <w:sz w:val="24"/>
          <w:szCs w:val="24"/>
        </w:rPr>
        <w:t xml:space="preserve"> </w:t>
      </w:r>
      <w:r w:rsidR="002676F2">
        <w:rPr>
          <w:rFonts w:ascii="Times New Roman" w:eastAsia="Times New Roman" w:hAnsi="Times New Roman" w:cs="Times New Roman"/>
          <w:b/>
          <w:sz w:val="24"/>
          <w:szCs w:val="24"/>
        </w:rPr>
        <w:t>Surendra Kumar Shukla</w:t>
      </w:r>
      <w:r>
        <w:rPr>
          <w:rFonts w:ascii="Times New Roman" w:eastAsia="Times New Roman" w:hAnsi="Times New Roman" w:cs="Times New Roman"/>
          <w:b/>
          <w:sz w:val="24"/>
          <w:szCs w:val="24"/>
        </w:rPr>
        <w:t>,</w:t>
      </w:r>
      <w:r w:rsidR="003E2ACE">
        <w:rPr>
          <w:rFonts w:ascii="Times New Roman" w:eastAsia="Times New Roman" w:hAnsi="Times New Roman" w:cs="Times New Roman"/>
          <w:b/>
          <w:sz w:val="24"/>
          <w:szCs w:val="24"/>
        </w:rPr>
        <w:t xml:space="preserve"> </w:t>
      </w:r>
      <w:r w:rsidR="00F84AE4">
        <w:rPr>
          <w:rFonts w:ascii="Times New Roman" w:eastAsia="Times New Roman" w:hAnsi="Times New Roman" w:cs="Times New Roman"/>
          <w:b/>
          <w:sz w:val="24"/>
          <w:szCs w:val="24"/>
        </w:rPr>
        <w:t>Professor</w:t>
      </w:r>
      <w:r>
        <w:rPr>
          <w:rFonts w:ascii="Times New Roman" w:eastAsia="Times New Roman" w:hAnsi="Times New Roman" w:cs="Times New Roman"/>
          <w:sz w:val="24"/>
          <w:szCs w:val="24"/>
        </w:rPr>
        <w:t>, Department of Computer Science and Engineering, Graphic Era (Deemed to be University), Dehradun.</w:t>
      </w:r>
    </w:p>
    <w:p w14:paraId="2AE362B6" w14:textId="77777777" w:rsidR="009737E7" w:rsidRDefault="009737E7">
      <w:pPr>
        <w:spacing w:line="360" w:lineRule="auto"/>
        <w:jc w:val="both"/>
        <w:rPr>
          <w:rFonts w:ascii="Times New Roman" w:eastAsia="Times New Roman" w:hAnsi="Times New Roman" w:cs="Times New Roman"/>
          <w:sz w:val="24"/>
          <w:szCs w:val="24"/>
        </w:rPr>
      </w:pPr>
    </w:p>
    <w:p w14:paraId="679EF714" w14:textId="18CFB9D2" w:rsidR="009737E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75ABF">
        <w:rPr>
          <w:rFonts w:ascii="Times New Roman" w:eastAsia="Times New Roman" w:hAnsi="Times New Roman" w:cs="Times New Roman"/>
          <w:sz w:val="24"/>
          <w:szCs w:val="24"/>
        </w:rPr>
        <w:t xml:space="preserve">Ishita Bhatt </w:t>
      </w:r>
      <w:r w:rsidR="00375ABF">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84AE4">
        <w:rPr>
          <w:rFonts w:ascii="Times New Roman" w:eastAsia="Times New Roman" w:hAnsi="Times New Roman" w:cs="Times New Roman"/>
          <w:sz w:val="24"/>
          <w:szCs w:val="24"/>
        </w:rPr>
        <w:t>2</w:t>
      </w:r>
      <w:r w:rsidR="007E5F45">
        <w:rPr>
          <w:rFonts w:ascii="Times New Roman" w:eastAsia="Times New Roman" w:hAnsi="Times New Roman" w:cs="Times New Roman"/>
          <w:sz w:val="24"/>
          <w:szCs w:val="24"/>
        </w:rPr>
        <w:t>0022638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84AE4">
        <w:rPr>
          <w:rFonts w:ascii="Times New Roman" w:eastAsia="Times New Roman" w:hAnsi="Times New Roman" w:cs="Times New Roman"/>
          <w:sz w:val="24"/>
          <w:szCs w:val="24"/>
        </w:rPr>
        <w:t xml:space="preserve">            </w:t>
      </w:r>
    </w:p>
    <w:p w14:paraId="5879AEEE" w14:textId="77777777" w:rsidR="009737E7" w:rsidRDefault="009737E7">
      <w:pPr>
        <w:spacing w:line="360" w:lineRule="auto"/>
        <w:jc w:val="both"/>
        <w:rPr>
          <w:rFonts w:ascii="Bookman Old Style" w:eastAsia="Bookman Old Style" w:hAnsi="Bookman Old Style" w:cs="Bookman Old Style"/>
          <w:sz w:val="24"/>
          <w:szCs w:val="24"/>
        </w:rPr>
      </w:pPr>
    </w:p>
    <w:p w14:paraId="4F38B32E" w14:textId="0D2366D9" w:rsidR="009737E7" w:rsidRDefault="00000000">
      <w:pPr>
        <w:tabs>
          <w:tab w:val="left" w:pos="90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mentioned students shall be working under the supervision of the undersigned on the </w:t>
      </w:r>
      <w:r>
        <w:rPr>
          <w:rFonts w:ascii="Times New Roman" w:eastAsia="Times New Roman" w:hAnsi="Times New Roman" w:cs="Times New Roman"/>
          <w:b/>
          <w:sz w:val="24"/>
          <w:szCs w:val="24"/>
        </w:rPr>
        <w:t>“</w:t>
      </w:r>
      <w:r w:rsidR="00CF5DBB">
        <w:rPr>
          <w:rFonts w:ascii="Times New Roman" w:eastAsia="Times New Roman" w:hAnsi="Times New Roman" w:cs="Times New Roman"/>
          <w:b/>
          <w:sz w:val="24"/>
          <w:szCs w:val="24"/>
        </w:rPr>
        <w:t>SMS/Email Classifier</w:t>
      </w:r>
      <w:r>
        <w:rPr>
          <w:rFonts w:ascii="Times New Roman" w:eastAsia="Times New Roman" w:hAnsi="Times New Roman" w:cs="Times New Roman"/>
          <w:b/>
          <w:sz w:val="24"/>
          <w:szCs w:val="24"/>
        </w:rPr>
        <w:t>”</w:t>
      </w:r>
    </w:p>
    <w:p w14:paraId="4D3ED9EE" w14:textId="77777777" w:rsidR="009737E7" w:rsidRDefault="009737E7">
      <w:pPr>
        <w:tabs>
          <w:tab w:val="left" w:pos="900"/>
        </w:tabs>
        <w:spacing w:line="360" w:lineRule="auto"/>
        <w:jc w:val="both"/>
        <w:rPr>
          <w:rFonts w:ascii="Times New Roman" w:eastAsia="Times New Roman" w:hAnsi="Times New Roman" w:cs="Times New Roman"/>
          <w:sz w:val="24"/>
          <w:szCs w:val="24"/>
        </w:rPr>
      </w:pPr>
    </w:p>
    <w:p w14:paraId="7F3B60B7" w14:textId="79662955" w:rsidR="009737E7"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EB4961E" w14:textId="7470FBF8" w:rsidR="009737E7" w:rsidRDefault="00000000" w:rsidP="00CF5DBB">
      <w:pPr>
        <w:tabs>
          <w:tab w:val="left" w:pos="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Supervisor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7610381" w14:textId="77777777" w:rsidR="00CF5DBB" w:rsidRDefault="00CF5DBB" w:rsidP="00CF5DBB">
      <w:pPr>
        <w:tabs>
          <w:tab w:val="left" w:pos="0"/>
        </w:tabs>
        <w:spacing w:line="360" w:lineRule="auto"/>
        <w:jc w:val="both"/>
        <w:rPr>
          <w:rFonts w:ascii="Times New Roman" w:eastAsia="Times New Roman" w:hAnsi="Times New Roman" w:cs="Times New Roman"/>
          <w:sz w:val="24"/>
          <w:szCs w:val="24"/>
        </w:rPr>
      </w:pPr>
    </w:p>
    <w:p w14:paraId="5DF0428B" w14:textId="77777777" w:rsidR="00CF5DBB" w:rsidRDefault="00CF5DBB" w:rsidP="00CF5DBB">
      <w:pPr>
        <w:tabs>
          <w:tab w:val="left" w:pos="0"/>
        </w:tabs>
        <w:spacing w:line="360" w:lineRule="auto"/>
        <w:jc w:val="both"/>
        <w:rPr>
          <w:rFonts w:ascii="Times New Roman" w:eastAsia="Times New Roman" w:hAnsi="Times New Roman" w:cs="Times New Roman"/>
          <w:sz w:val="24"/>
          <w:szCs w:val="24"/>
        </w:rPr>
      </w:pPr>
    </w:p>
    <w:p w14:paraId="5998799B" w14:textId="77777777" w:rsidR="00CF5DBB" w:rsidRDefault="00CF5DBB" w:rsidP="00CF5DBB">
      <w:pPr>
        <w:tabs>
          <w:tab w:val="left" w:pos="0"/>
        </w:tabs>
        <w:spacing w:line="360" w:lineRule="auto"/>
        <w:jc w:val="both"/>
        <w:rPr>
          <w:rFonts w:ascii="Times New Roman" w:eastAsia="Times New Roman" w:hAnsi="Times New Roman" w:cs="Times New Roman"/>
          <w:sz w:val="24"/>
          <w:szCs w:val="24"/>
        </w:rPr>
      </w:pPr>
    </w:p>
    <w:p w14:paraId="07003CA4" w14:textId="77777777" w:rsidR="00CF5DBB" w:rsidRDefault="00CF5DBB" w:rsidP="00CF5DBB">
      <w:pPr>
        <w:tabs>
          <w:tab w:val="left" w:pos="0"/>
        </w:tabs>
        <w:spacing w:line="360" w:lineRule="auto"/>
        <w:jc w:val="both"/>
        <w:rPr>
          <w:rFonts w:ascii="Times New Roman" w:eastAsia="Times New Roman" w:hAnsi="Times New Roman" w:cs="Times New Roman"/>
          <w:sz w:val="24"/>
          <w:szCs w:val="24"/>
        </w:rPr>
      </w:pPr>
    </w:p>
    <w:p w14:paraId="39E64494" w14:textId="407A878E" w:rsidR="008713AB" w:rsidRDefault="008713AB" w:rsidP="00CF5DBB">
      <w:pPr>
        <w:spacing w:line="480" w:lineRule="auto"/>
        <w:jc w:val="both"/>
        <w:rPr>
          <w:rFonts w:ascii="Times New Roman" w:eastAsia="Times New Roman" w:hAnsi="Times New Roman" w:cs="Times New Roman"/>
          <w:sz w:val="24"/>
          <w:szCs w:val="24"/>
        </w:rPr>
      </w:pPr>
    </w:p>
    <w:p w14:paraId="58420C82" w14:textId="77777777" w:rsidR="00CF5DBB" w:rsidRDefault="00CF5DBB" w:rsidP="00CF5DBB">
      <w:pPr>
        <w:spacing w:line="480" w:lineRule="auto"/>
        <w:jc w:val="both"/>
        <w:rPr>
          <w:rFonts w:ascii="Times New Roman" w:eastAsia="Times New Roman" w:hAnsi="Times New Roman" w:cs="Times New Roman"/>
          <w:sz w:val="24"/>
          <w:szCs w:val="24"/>
        </w:rPr>
      </w:pPr>
    </w:p>
    <w:p w14:paraId="459C656A" w14:textId="77777777" w:rsidR="00CF5DBB" w:rsidRDefault="00CF5DBB" w:rsidP="00CF5DBB">
      <w:pPr>
        <w:spacing w:line="480" w:lineRule="auto"/>
        <w:jc w:val="both"/>
        <w:rPr>
          <w:rFonts w:ascii="Times New Roman" w:eastAsia="Times New Roman" w:hAnsi="Times New Roman" w:cs="Times New Roman"/>
          <w:sz w:val="24"/>
          <w:szCs w:val="24"/>
        </w:rPr>
      </w:pPr>
    </w:p>
    <w:p w14:paraId="348C2173" w14:textId="77777777" w:rsidR="00CF5DBB" w:rsidRDefault="00CF5DBB" w:rsidP="00CF5DBB">
      <w:pPr>
        <w:spacing w:line="480" w:lineRule="auto"/>
        <w:jc w:val="both"/>
        <w:rPr>
          <w:rFonts w:ascii="Times New Roman" w:eastAsia="Times New Roman" w:hAnsi="Times New Roman" w:cs="Times New Roman"/>
          <w:sz w:val="24"/>
          <w:szCs w:val="24"/>
        </w:rPr>
      </w:pPr>
    </w:p>
    <w:p w14:paraId="404B57D0" w14:textId="77777777" w:rsidR="00CF5DBB" w:rsidRDefault="00CF5DBB" w:rsidP="00CF5DBB">
      <w:pPr>
        <w:spacing w:line="480" w:lineRule="auto"/>
        <w:jc w:val="both"/>
        <w:rPr>
          <w:rFonts w:ascii="Times New Roman" w:eastAsia="Times New Roman" w:hAnsi="Times New Roman" w:cs="Times New Roman"/>
          <w:sz w:val="24"/>
          <w:szCs w:val="24"/>
        </w:rPr>
      </w:pPr>
    </w:p>
    <w:p w14:paraId="07935193" w14:textId="77777777" w:rsidR="00CF5DBB" w:rsidRDefault="00CF5DBB" w:rsidP="00CF5DBB">
      <w:pPr>
        <w:spacing w:line="480" w:lineRule="auto"/>
        <w:jc w:val="both"/>
        <w:rPr>
          <w:rFonts w:ascii="Times New Roman" w:eastAsia="Times New Roman" w:hAnsi="Times New Roman" w:cs="Times New Roman"/>
          <w:sz w:val="24"/>
          <w:szCs w:val="24"/>
        </w:rPr>
      </w:pPr>
    </w:p>
    <w:p w14:paraId="436F6DF2" w14:textId="77777777" w:rsidR="00CF5DBB" w:rsidRDefault="00CF5DBB" w:rsidP="00CF5DBB">
      <w:pPr>
        <w:spacing w:line="480" w:lineRule="auto"/>
        <w:jc w:val="both"/>
        <w:rPr>
          <w:rFonts w:ascii="Times New Roman" w:eastAsia="Times New Roman" w:hAnsi="Times New Roman" w:cs="Times New Roman"/>
          <w:sz w:val="24"/>
          <w:szCs w:val="24"/>
        </w:rPr>
      </w:pPr>
    </w:p>
    <w:p w14:paraId="4223E8E0" w14:textId="77777777" w:rsidR="0051700F" w:rsidRDefault="0051700F" w:rsidP="0051700F">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76A9B11D" w14:textId="77777777" w:rsidR="0051700F" w:rsidRDefault="0051700F" w:rsidP="0051700F">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51700F" w14:paraId="1550050D" w14:textId="77777777" w:rsidTr="00E211B1">
        <w:trPr>
          <w:trHeight w:val="449"/>
          <w:jc w:val="center"/>
        </w:trPr>
        <w:tc>
          <w:tcPr>
            <w:tcW w:w="1634" w:type="dxa"/>
          </w:tcPr>
          <w:p w14:paraId="66FC9A45" w14:textId="77777777" w:rsidR="0051700F" w:rsidRDefault="0051700F" w:rsidP="00E211B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03B74946" w14:textId="77777777" w:rsidR="0051700F" w:rsidRDefault="0051700F" w:rsidP="00E211B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2982ADBD" w14:textId="77777777" w:rsidR="0051700F" w:rsidRDefault="0051700F" w:rsidP="00E211B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51700F" w14:paraId="011A3FFD" w14:textId="77777777" w:rsidTr="00E211B1">
        <w:trPr>
          <w:trHeight w:val="433"/>
          <w:jc w:val="center"/>
        </w:trPr>
        <w:tc>
          <w:tcPr>
            <w:tcW w:w="1634" w:type="dxa"/>
          </w:tcPr>
          <w:p w14:paraId="39DE91F3" w14:textId="77777777" w:rsidR="0051700F" w:rsidRDefault="0051700F" w:rsidP="00E211B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2A91E308" w14:textId="77777777" w:rsidR="0051700F" w:rsidRDefault="0051700F" w:rsidP="00E211B1">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and Problem Statement</w:t>
            </w:r>
          </w:p>
        </w:tc>
        <w:tc>
          <w:tcPr>
            <w:tcW w:w="1290" w:type="dxa"/>
          </w:tcPr>
          <w:p w14:paraId="39BF75E2" w14:textId="690BCCD2" w:rsidR="0051700F" w:rsidRDefault="00551D25" w:rsidP="00E211B1">
            <w:pPr>
              <w:jc w:val="cente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4</w:t>
            </w:r>
          </w:p>
        </w:tc>
      </w:tr>
      <w:tr w:rsidR="0051700F" w14:paraId="330CA35A" w14:textId="77777777" w:rsidTr="00E211B1">
        <w:trPr>
          <w:trHeight w:val="449"/>
          <w:jc w:val="center"/>
        </w:trPr>
        <w:tc>
          <w:tcPr>
            <w:tcW w:w="1634" w:type="dxa"/>
          </w:tcPr>
          <w:p w14:paraId="67157B10" w14:textId="77777777" w:rsidR="0051700F" w:rsidRDefault="0051700F" w:rsidP="00E211B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3E1F10D2" w14:textId="6C08A301" w:rsidR="0051700F" w:rsidRDefault="0051700F" w:rsidP="00E211B1">
            <w:pPr>
              <w:rPr>
                <w:rFonts w:ascii="Times New Roman" w:eastAsia="Times New Roman" w:hAnsi="Times New Roman" w:cs="Times New Roman"/>
                <w:sz w:val="24"/>
                <w:szCs w:val="24"/>
              </w:rPr>
            </w:pPr>
            <w:r>
              <w:rPr>
                <w:rFonts w:ascii="Times New Roman" w:eastAsia="Times New Roman" w:hAnsi="Times New Roman" w:cs="Times New Roman"/>
                <w:sz w:val="24"/>
                <w:szCs w:val="24"/>
              </w:rPr>
              <w:t>About The Dataset</w:t>
            </w:r>
          </w:p>
        </w:tc>
        <w:tc>
          <w:tcPr>
            <w:tcW w:w="1290" w:type="dxa"/>
          </w:tcPr>
          <w:p w14:paraId="48D51ED5" w14:textId="0C7D5B07" w:rsidR="0051700F" w:rsidRPr="00413401" w:rsidRDefault="00551D25" w:rsidP="00E211B1">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5-6</w:t>
            </w:r>
          </w:p>
        </w:tc>
      </w:tr>
      <w:tr w:rsidR="0051700F" w14:paraId="719749AB" w14:textId="77777777" w:rsidTr="00E211B1">
        <w:trPr>
          <w:trHeight w:val="433"/>
          <w:jc w:val="center"/>
        </w:trPr>
        <w:tc>
          <w:tcPr>
            <w:tcW w:w="1634" w:type="dxa"/>
          </w:tcPr>
          <w:p w14:paraId="06E38299" w14:textId="77777777" w:rsidR="0051700F" w:rsidRDefault="0051700F" w:rsidP="00E211B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115E552" w14:textId="33C394BE" w:rsidR="0051700F" w:rsidRDefault="0051700F" w:rsidP="00E211B1">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200B6E68" w14:textId="4E36712B" w:rsidR="0051700F" w:rsidRPr="00413401" w:rsidRDefault="00551D25" w:rsidP="00E211B1">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7-9</w:t>
            </w:r>
          </w:p>
        </w:tc>
      </w:tr>
      <w:tr w:rsidR="0051700F" w14:paraId="781DDBC2" w14:textId="77777777" w:rsidTr="00E211B1">
        <w:trPr>
          <w:trHeight w:val="449"/>
          <w:jc w:val="center"/>
        </w:trPr>
        <w:tc>
          <w:tcPr>
            <w:tcW w:w="1634" w:type="dxa"/>
          </w:tcPr>
          <w:p w14:paraId="53F226AC" w14:textId="77777777" w:rsidR="0051700F" w:rsidRDefault="0051700F" w:rsidP="00E211B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0BC27093" w14:textId="472A25CA" w:rsidR="0051700F" w:rsidRDefault="0051700F" w:rsidP="00E211B1">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Conclusion</w:t>
            </w:r>
          </w:p>
        </w:tc>
        <w:tc>
          <w:tcPr>
            <w:tcW w:w="1290" w:type="dxa"/>
          </w:tcPr>
          <w:p w14:paraId="3D6573F2" w14:textId="59B0E264" w:rsidR="0051700F" w:rsidRPr="00413401" w:rsidRDefault="00551D25" w:rsidP="00E211B1">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10-11</w:t>
            </w:r>
          </w:p>
        </w:tc>
      </w:tr>
    </w:tbl>
    <w:p w14:paraId="05C24C1A" w14:textId="77777777" w:rsidR="008F219B" w:rsidRDefault="008F219B" w:rsidP="00CF5DBB">
      <w:pPr>
        <w:spacing w:line="480" w:lineRule="auto"/>
        <w:jc w:val="both"/>
        <w:rPr>
          <w:rFonts w:ascii="Times New Roman" w:eastAsia="Times New Roman" w:hAnsi="Times New Roman" w:cs="Times New Roman"/>
          <w:b/>
          <w:bCs/>
          <w:sz w:val="36"/>
          <w:szCs w:val="36"/>
        </w:rPr>
      </w:pPr>
    </w:p>
    <w:p w14:paraId="37A49A14" w14:textId="77777777" w:rsidR="0051700F" w:rsidRDefault="0051700F" w:rsidP="00CF5DBB">
      <w:pPr>
        <w:spacing w:line="480" w:lineRule="auto"/>
        <w:jc w:val="both"/>
        <w:rPr>
          <w:rFonts w:ascii="Times New Roman" w:eastAsia="Times New Roman" w:hAnsi="Times New Roman" w:cs="Times New Roman"/>
          <w:b/>
          <w:bCs/>
          <w:sz w:val="36"/>
          <w:szCs w:val="36"/>
        </w:rPr>
      </w:pPr>
    </w:p>
    <w:p w14:paraId="6736AE20" w14:textId="77777777" w:rsidR="0051700F" w:rsidRDefault="0051700F" w:rsidP="00CF5DBB">
      <w:pPr>
        <w:spacing w:line="480" w:lineRule="auto"/>
        <w:jc w:val="both"/>
        <w:rPr>
          <w:rFonts w:ascii="Times New Roman" w:eastAsia="Times New Roman" w:hAnsi="Times New Roman" w:cs="Times New Roman"/>
          <w:b/>
          <w:bCs/>
          <w:sz w:val="36"/>
          <w:szCs w:val="36"/>
        </w:rPr>
      </w:pPr>
    </w:p>
    <w:p w14:paraId="49C911A2" w14:textId="77777777" w:rsidR="0051700F" w:rsidRDefault="0051700F" w:rsidP="00CF5DBB">
      <w:pPr>
        <w:spacing w:line="480" w:lineRule="auto"/>
        <w:jc w:val="both"/>
        <w:rPr>
          <w:rFonts w:ascii="Times New Roman" w:eastAsia="Times New Roman" w:hAnsi="Times New Roman" w:cs="Times New Roman"/>
          <w:b/>
          <w:bCs/>
          <w:sz w:val="36"/>
          <w:szCs w:val="36"/>
        </w:rPr>
      </w:pPr>
    </w:p>
    <w:p w14:paraId="0C5BD39E" w14:textId="77777777" w:rsidR="0051700F" w:rsidRDefault="0051700F" w:rsidP="00CF5DBB">
      <w:pPr>
        <w:spacing w:line="480" w:lineRule="auto"/>
        <w:jc w:val="both"/>
        <w:rPr>
          <w:rFonts w:ascii="Times New Roman" w:eastAsia="Times New Roman" w:hAnsi="Times New Roman" w:cs="Times New Roman"/>
          <w:b/>
          <w:bCs/>
          <w:sz w:val="36"/>
          <w:szCs w:val="36"/>
        </w:rPr>
      </w:pPr>
    </w:p>
    <w:p w14:paraId="4CFD2616" w14:textId="77777777" w:rsidR="0051700F" w:rsidRDefault="0051700F" w:rsidP="00CF5DBB">
      <w:pPr>
        <w:spacing w:line="480" w:lineRule="auto"/>
        <w:jc w:val="both"/>
        <w:rPr>
          <w:rFonts w:ascii="Times New Roman" w:eastAsia="Times New Roman" w:hAnsi="Times New Roman" w:cs="Times New Roman"/>
          <w:b/>
          <w:bCs/>
          <w:sz w:val="36"/>
          <w:szCs w:val="36"/>
        </w:rPr>
      </w:pPr>
    </w:p>
    <w:p w14:paraId="062B31A2" w14:textId="77777777" w:rsidR="0051700F" w:rsidRDefault="0051700F" w:rsidP="00CF5DBB">
      <w:pPr>
        <w:spacing w:line="480" w:lineRule="auto"/>
        <w:jc w:val="both"/>
        <w:rPr>
          <w:rFonts w:ascii="Times New Roman" w:eastAsia="Times New Roman" w:hAnsi="Times New Roman" w:cs="Times New Roman"/>
          <w:b/>
          <w:bCs/>
          <w:sz w:val="36"/>
          <w:szCs w:val="36"/>
        </w:rPr>
      </w:pPr>
    </w:p>
    <w:p w14:paraId="40448178" w14:textId="77777777" w:rsidR="0051700F" w:rsidRDefault="0051700F" w:rsidP="00CF5DBB">
      <w:pPr>
        <w:spacing w:line="480" w:lineRule="auto"/>
        <w:jc w:val="both"/>
        <w:rPr>
          <w:rFonts w:ascii="Times New Roman" w:eastAsia="Times New Roman" w:hAnsi="Times New Roman" w:cs="Times New Roman"/>
          <w:b/>
          <w:bCs/>
          <w:sz w:val="36"/>
          <w:szCs w:val="36"/>
        </w:rPr>
      </w:pPr>
    </w:p>
    <w:p w14:paraId="5284AC05" w14:textId="77777777" w:rsidR="0051700F" w:rsidRDefault="0051700F" w:rsidP="00CF5DBB">
      <w:pPr>
        <w:spacing w:line="480" w:lineRule="auto"/>
        <w:jc w:val="both"/>
        <w:rPr>
          <w:rFonts w:ascii="Times New Roman" w:eastAsia="Times New Roman" w:hAnsi="Times New Roman" w:cs="Times New Roman"/>
          <w:b/>
          <w:bCs/>
          <w:sz w:val="36"/>
          <w:szCs w:val="36"/>
        </w:rPr>
      </w:pPr>
    </w:p>
    <w:p w14:paraId="221DFDC4" w14:textId="77777777" w:rsidR="0051700F" w:rsidRDefault="0051700F" w:rsidP="00CF5DBB">
      <w:pPr>
        <w:spacing w:line="480" w:lineRule="auto"/>
        <w:jc w:val="both"/>
        <w:rPr>
          <w:rFonts w:ascii="Times New Roman" w:eastAsia="Times New Roman" w:hAnsi="Times New Roman" w:cs="Times New Roman"/>
          <w:b/>
          <w:bCs/>
          <w:sz w:val="36"/>
          <w:szCs w:val="36"/>
        </w:rPr>
      </w:pPr>
    </w:p>
    <w:p w14:paraId="142E9F5D" w14:textId="77777777" w:rsidR="008F219B" w:rsidRDefault="008F219B" w:rsidP="00CF5DBB">
      <w:pPr>
        <w:spacing w:line="480" w:lineRule="auto"/>
        <w:jc w:val="both"/>
        <w:rPr>
          <w:rFonts w:ascii="Times New Roman" w:eastAsia="Times New Roman" w:hAnsi="Times New Roman" w:cs="Times New Roman"/>
          <w:b/>
          <w:bCs/>
          <w:sz w:val="36"/>
          <w:szCs w:val="36"/>
        </w:rPr>
      </w:pPr>
    </w:p>
    <w:p w14:paraId="4EE533A3" w14:textId="77777777" w:rsidR="008F219B" w:rsidRDefault="008F219B" w:rsidP="00CF5DBB">
      <w:pPr>
        <w:spacing w:line="480" w:lineRule="auto"/>
        <w:jc w:val="both"/>
        <w:rPr>
          <w:rFonts w:ascii="Times New Roman" w:eastAsia="Times New Roman" w:hAnsi="Times New Roman" w:cs="Times New Roman"/>
          <w:b/>
          <w:bCs/>
          <w:sz w:val="36"/>
          <w:szCs w:val="36"/>
        </w:rPr>
      </w:pPr>
    </w:p>
    <w:p w14:paraId="784611F0" w14:textId="77777777" w:rsidR="0051700F" w:rsidRDefault="0051700F" w:rsidP="00CF5DBB">
      <w:pPr>
        <w:spacing w:line="480" w:lineRule="auto"/>
        <w:jc w:val="both"/>
        <w:rPr>
          <w:rFonts w:ascii="Times New Roman" w:eastAsia="Times New Roman" w:hAnsi="Times New Roman" w:cs="Times New Roman"/>
          <w:b/>
          <w:bCs/>
          <w:sz w:val="36"/>
          <w:szCs w:val="36"/>
        </w:rPr>
      </w:pPr>
    </w:p>
    <w:p w14:paraId="16DE1C26" w14:textId="3665C620" w:rsidR="0051700F" w:rsidRDefault="0051700F" w:rsidP="00CF5DBB">
      <w:pPr>
        <w:spacing w:line="480" w:lineRule="auto"/>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INTRODUCTION AND PROBLEM STATEMENT</w:t>
      </w:r>
    </w:p>
    <w:p w14:paraId="79432D22" w14:textId="2A1CF0D7" w:rsidR="0051700F" w:rsidRPr="0051700F" w:rsidRDefault="0051700F" w:rsidP="0051700F">
      <w:pPr>
        <w:spacing w:line="480" w:lineRule="auto"/>
        <w:jc w:val="both"/>
        <w:rPr>
          <w:rFonts w:ascii="Times New Roman" w:eastAsia="Times New Roman" w:hAnsi="Times New Roman" w:cs="Times New Roman"/>
          <w:b/>
          <w:bCs/>
          <w:sz w:val="24"/>
          <w:szCs w:val="24"/>
        </w:rPr>
      </w:pPr>
      <w:r w:rsidRPr="0051700F">
        <w:rPr>
          <w:rFonts w:ascii="Times New Roman" w:eastAsia="Times New Roman" w:hAnsi="Times New Roman" w:cs="Times New Roman"/>
          <w:b/>
          <w:bCs/>
          <w:sz w:val="24"/>
          <w:szCs w:val="24"/>
        </w:rPr>
        <w:t>INTRODUCTION:</w:t>
      </w:r>
    </w:p>
    <w:p w14:paraId="0DBBA421" w14:textId="65729ECE" w:rsidR="0051700F" w:rsidRPr="0051700F" w:rsidRDefault="0051700F" w:rsidP="0051700F">
      <w:pPr>
        <w:spacing w:line="480" w:lineRule="auto"/>
        <w:jc w:val="both"/>
        <w:rPr>
          <w:rFonts w:ascii="Times New Roman" w:eastAsia="Times New Roman" w:hAnsi="Times New Roman" w:cs="Times New Roman"/>
          <w:sz w:val="24"/>
          <w:szCs w:val="24"/>
        </w:rPr>
      </w:pPr>
      <w:r w:rsidRPr="0051700F">
        <w:rPr>
          <w:rFonts w:ascii="Times New Roman" w:eastAsia="Times New Roman" w:hAnsi="Times New Roman" w:cs="Times New Roman"/>
          <w:sz w:val="24"/>
          <w:szCs w:val="24"/>
        </w:rPr>
        <w:t>In today's digital age, Short Message Service (SMS) communication is a ubiquitous and essential means of exchanging information. People use SMS for various purposes, including personal communication, business transactions, and service notifications. As a result, the volume of SMS messages being sent and received has grown tremendously, leading to the need for efficient management and organization of these messages.</w:t>
      </w:r>
    </w:p>
    <w:p w14:paraId="72943D48" w14:textId="77777777" w:rsidR="0051700F" w:rsidRPr="0051700F" w:rsidRDefault="0051700F" w:rsidP="0051700F">
      <w:pPr>
        <w:spacing w:line="480" w:lineRule="auto"/>
        <w:jc w:val="both"/>
        <w:rPr>
          <w:rFonts w:ascii="Times New Roman" w:eastAsia="Times New Roman" w:hAnsi="Times New Roman" w:cs="Times New Roman"/>
          <w:sz w:val="24"/>
          <w:szCs w:val="24"/>
        </w:rPr>
      </w:pPr>
    </w:p>
    <w:p w14:paraId="7E80EC93" w14:textId="3BFFF54F" w:rsidR="0051700F" w:rsidRDefault="0051700F" w:rsidP="0051700F">
      <w:pPr>
        <w:spacing w:line="480" w:lineRule="auto"/>
        <w:jc w:val="both"/>
        <w:rPr>
          <w:rFonts w:ascii="Times New Roman" w:eastAsia="Times New Roman" w:hAnsi="Times New Roman" w:cs="Times New Roman"/>
          <w:sz w:val="24"/>
          <w:szCs w:val="24"/>
        </w:rPr>
      </w:pPr>
      <w:r w:rsidRPr="0051700F">
        <w:rPr>
          <w:rFonts w:ascii="Times New Roman" w:eastAsia="Times New Roman" w:hAnsi="Times New Roman" w:cs="Times New Roman"/>
          <w:sz w:val="24"/>
          <w:szCs w:val="24"/>
        </w:rPr>
        <w:t>An SMS classifier is a critical tool in addressing this challenge. It is a machine learning-based system designed to automatically categorize or classify incoming SMS messages into predefined categories or labels. The goal is to streamline the handling of SMS messages, making it easier for users to prioritize and respond to messages promptly.</w:t>
      </w:r>
    </w:p>
    <w:p w14:paraId="28D67466" w14:textId="77777777" w:rsidR="0051700F" w:rsidRDefault="0051700F" w:rsidP="0051700F">
      <w:pPr>
        <w:spacing w:line="480" w:lineRule="auto"/>
        <w:jc w:val="both"/>
        <w:rPr>
          <w:rFonts w:ascii="Times New Roman" w:eastAsia="Times New Roman" w:hAnsi="Times New Roman" w:cs="Times New Roman"/>
          <w:sz w:val="24"/>
          <w:szCs w:val="24"/>
        </w:rPr>
      </w:pPr>
    </w:p>
    <w:p w14:paraId="3A9C6ADB" w14:textId="56DBB717" w:rsidR="0051700F" w:rsidRPr="0051700F" w:rsidRDefault="0051700F" w:rsidP="0051700F">
      <w:pPr>
        <w:spacing w:line="480" w:lineRule="auto"/>
        <w:jc w:val="both"/>
        <w:rPr>
          <w:rFonts w:ascii="Times New Roman" w:eastAsia="Times New Roman" w:hAnsi="Times New Roman" w:cs="Times New Roman"/>
          <w:b/>
          <w:bCs/>
          <w:sz w:val="24"/>
          <w:szCs w:val="24"/>
        </w:rPr>
      </w:pPr>
      <w:r w:rsidRPr="0051700F">
        <w:rPr>
          <w:rFonts w:ascii="Times New Roman" w:eastAsia="Times New Roman" w:hAnsi="Times New Roman" w:cs="Times New Roman"/>
          <w:b/>
          <w:bCs/>
          <w:sz w:val="24"/>
          <w:szCs w:val="24"/>
        </w:rPr>
        <w:t>Problem Statement:</w:t>
      </w:r>
    </w:p>
    <w:p w14:paraId="0E8D327E" w14:textId="188592B6" w:rsidR="0051700F" w:rsidRDefault="0051700F" w:rsidP="0051700F">
      <w:pPr>
        <w:spacing w:line="480" w:lineRule="auto"/>
        <w:jc w:val="both"/>
        <w:rPr>
          <w:rFonts w:ascii="Times New Roman" w:eastAsia="Times New Roman" w:hAnsi="Times New Roman" w:cs="Times New Roman"/>
          <w:sz w:val="24"/>
          <w:szCs w:val="24"/>
        </w:rPr>
      </w:pPr>
      <w:r w:rsidRPr="0051700F">
        <w:rPr>
          <w:rFonts w:ascii="Times New Roman" w:eastAsia="Times New Roman" w:hAnsi="Times New Roman" w:cs="Times New Roman"/>
          <w:sz w:val="24"/>
          <w:szCs w:val="24"/>
        </w:rPr>
        <w:t xml:space="preserve">The problem addressed by an SMS classifier revolves around the overwhelming volume and diversity of SMS messages that individuals and organizations receive on a daily basis. </w:t>
      </w:r>
    </w:p>
    <w:p w14:paraId="40762179" w14:textId="77777777" w:rsidR="00F45D5A" w:rsidRPr="00F45D5A" w:rsidRDefault="00F45D5A" w:rsidP="00F45D5A">
      <w:pPr>
        <w:spacing w:line="480" w:lineRule="auto"/>
        <w:jc w:val="both"/>
        <w:rPr>
          <w:rFonts w:ascii="Times New Roman" w:eastAsia="Times New Roman" w:hAnsi="Times New Roman" w:cs="Times New Roman"/>
          <w:sz w:val="24"/>
          <w:szCs w:val="24"/>
        </w:rPr>
      </w:pPr>
      <w:r w:rsidRPr="00F45D5A">
        <w:rPr>
          <w:rFonts w:ascii="Times New Roman" w:eastAsia="Times New Roman" w:hAnsi="Times New Roman" w:cs="Times New Roman"/>
          <w:sz w:val="24"/>
          <w:szCs w:val="24"/>
        </w:rPr>
        <w:t>The problem at hand involves the development of an SMS classifier to manage the increasing volume of SMS messages effectively. Key challenges include accurate message categorization, spam detection, prioritization, customization, and ensuring user data privacy and security. The goal is to enhance the overall SMS experience and streamline message management.</w:t>
      </w:r>
    </w:p>
    <w:p w14:paraId="0EEF0503" w14:textId="77777777" w:rsidR="00F45D5A" w:rsidRPr="00F45D5A" w:rsidRDefault="00F45D5A" w:rsidP="00F45D5A">
      <w:pPr>
        <w:spacing w:line="480" w:lineRule="auto"/>
        <w:jc w:val="both"/>
        <w:rPr>
          <w:rFonts w:ascii="Times New Roman" w:eastAsia="Times New Roman" w:hAnsi="Times New Roman" w:cs="Times New Roman"/>
          <w:sz w:val="24"/>
          <w:szCs w:val="24"/>
        </w:rPr>
      </w:pPr>
    </w:p>
    <w:p w14:paraId="02A006B5" w14:textId="77777777" w:rsidR="00F45D5A" w:rsidRPr="00F45D5A" w:rsidRDefault="00F45D5A" w:rsidP="00F45D5A">
      <w:pPr>
        <w:spacing w:line="480" w:lineRule="auto"/>
        <w:jc w:val="both"/>
        <w:rPr>
          <w:rFonts w:ascii="Times New Roman" w:eastAsia="Times New Roman" w:hAnsi="Times New Roman" w:cs="Times New Roman"/>
          <w:sz w:val="24"/>
          <w:szCs w:val="24"/>
        </w:rPr>
      </w:pPr>
    </w:p>
    <w:p w14:paraId="502DED39" w14:textId="77777777" w:rsidR="00F45D5A" w:rsidRPr="00F45D5A" w:rsidRDefault="00F45D5A" w:rsidP="00F45D5A">
      <w:pPr>
        <w:spacing w:line="480" w:lineRule="auto"/>
        <w:jc w:val="both"/>
        <w:rPr>
          <w:rFonts w:ascii="Times New Roman" w:eastAsia="Times New Roman" w:hAnsi="Times New Roman" w:cs="Times New Roman"/>
          <w:sz w:val="24"/>
          <w:szCs w:val="24"/>
        </w:rPr>
      </w:pPr>
    </w:p>
    <w:p w14:paraId="0CF288A4" w14:textId="77777777" w:rsidR="00F45D5A" w:rsidRPr="00F45D5A" w:rsidRDefault="00F45D5A" w:rsidP="00F45D5A">
      <w:pPr>
        <w:spacing w:line="480" w:lineRule="auto"/>
        <w:jc w:val="both"/>
        <w:rPr>
          <w:rFonts w:ascii="Times New Roman" w:eastAsia="Times New Roman" w:hAnsi="Times New Roman" w:cs="Times New Roman"/>
          <w:sz w:val="24"/>
          <w:szCs w:val="24"/>
        </w:rPr>
      </w:pPr>
    </w:p>
    <w:p w14:paraId="7199087C" w14:textId="77777777" w:rsidR="0051700F" w:rsidRDefault="0051700F" w:rsidP="00CF5DBB">
      <w:pPr>
        <w:spacing w:line="480" w:lineRule="auto"/>
        <w:jc w:val="both"/>
        <w:rPr>
          <w:rFonts w:ascii="Times New Roman" w:eastAsia="Times New Roman" w:hAnsi="Times New Roman" w:cs="Times New Roman"/>
          <w:b/>
          <w:bCs/>
          <w:sz w:val="36"/>
          <w:szCs w:val="36"/>
        </w:rPr>
      </w:pPr>
    </w:p>
    <w:p w14:paraId="377A5781" w14:textId="5BA47339" w:rsidR="00CF5DBB" w:rsidRDefault="00CF5DBB" w:rsidP="00CF5DBB">
      <w:pPr>
        <w:spacing w:line="480" w:lineRule="auto"/>
        <w:jc w:val="both"/>
        <w:rPr>
          <w:rFonts w:ascii="Times New Roman" w:eastAsia="Times New Roman" w:hAnsi="Times New Roman" w:cs="Times New Roman"/>
          <w:b/>
          <w:bCs/>
          <w:sz w:val="36"/>
          <w:szCs w:val="36"/>
        </w:rPr>
      </w:pPr>
      <w:r w:rsidRPr="008F219B">
        <w:rPr>
          <w:rFonts w:ascii="Times New Roman" w:eastAsia="Times New Roman" w:hAnsi="Times New Roman" w:cs="Times New Roman"/>
          <w:b/>
          <w:bCs/>
          <w:sz w:val="36"/>
          <w:szCs w:val="36"/>
        </w:rPr>
        <w:lastRenderedPageBreak/>
        <w:t>ABOUT THE DATASET</w:t>
      </w:r>
    </w:p>
    <w:p w14:paraId="41F79664" w14:textId="4C0DA0B1" w:rsidR="008F219B" w:rsidRPr="008F219B" w:rsidRDefault="008F219B" w:rsidP="008F219B">
      <w:pPr>
        <w:spacing w:line="480" w:lineRule="auto"/>
        <w:jc w:val="both"/>
        <w:rPr>
          <w:rFonts w:ascii="Times New Roman" w:eastAsia="Times New Roman" w:hAnsi="Times New Roman" w:cs="Times New Roman"/>
          <w:sz w:val="24"/>
          <w:szCs w:val="24"/>
        </w:rPr>
      </w:pPr>
      <w:r w:rsidRPr="008F219B">
        <w:rPr>
          <w:rFonts w:ascii="Times New Roman" w:eastAsia="Times New Roman" w:hAnsi="Times New Roman" w:cs="Times New Roman"/>
          <w:sz w:val="24"/>
          <w:szCs w:val="24"/>
        </w:rPr>
        <w:t>Context</w:t>
      </w:r>
      <w:r>
        <w:rPr>
          <w:rFonts w:ascii="Times New Roman" w:eastAsia="Times New Roman" w:hAnsi="Times New Roman" w:cs="Times New Roman"/>
          <w:sz w:val="24"/>
          <w:szCs w:val="24"/>
        </w:rPr>
        <w:t>:</w:t>
      </w:r>
    </w:p>
    <w:p w14:paraId="52514B1A" w14:textId="77777777" w:rsidR="008F219B" w:rsidRPr="008F219B" w:rsidRDefault="008F219B" w:rsidP="008F219B">
      <w:pPr>
        <w:spacing w:line="480" w:lineRule="auto"/>
        <w:jc w:val="both"/>
        <w:rPr>
          <w:rFonts w:ascii="Times New Roman" w:eastAsia="Times New Roman" w:hAnsi="Times New Roman" w:cs="Times New Roman"/>
          <w:sz w:val="24"/>
          <w:szCs w:val="24"/>
        </w:rPr>
      </w:pPr>
      <w:r w:rsidRPr="008F219B">
        <w:rPr>
          <w:rFonts w:ascii="Times New Roman" w:eastAsia="Times New Roman" w:hAnsi="Times New Roman" w:cs="Times New Roman"/>
          <w:sz w:val="24"/>
          <w:szCs w:val="24"/>
        </w:rPr>
        <w:t>The SMS Spam Collection is a set of SMS tagged messages that have been collected for SMS Spam research. It contains one set of SMS messages in English of 5,574 messages, tagged acording being ham (legitimate) or spam.</w:t>
      </w:r>
    </w:p>
    <w:p w14:paraId="13BAF6F2" w14:textId="77777777" w:rsidR="008F219B" w:rsidRPr="008F219B" w:rsidRDefault="008F219B" w:rsidP="008F219B">
      <w:pPr>
        <w:spacing w:line="480" w:lineRule="auto"/>
        <w:jc w:val="both"/>
        <w:rPr>
          <w:rFonts w:ascii="Times New Roman" w:eastAsia="Times New Roman" w:hAnsi="Times New Roman" w:cs="Times New Roman"/>
          <w:sz w:val="24"/>
          <w:szCs w:val="24"/>
        </w:rPr>
      </w:pPr>
    </w:p>
    <w:p w14:paraId="06A054DE" w14:textId="41DA8B01" w:rsidR="008F219B" w:rsidRPr="008F219B" w:rsidRDefault="008F219B" w:rsidP="008F219B">
      <w:pPr>
        <w:spacing w:line="480" w:lineRule="auto"/>
        <w:jc w:val="both"/>
        <w:rPr>
          <w:rFonts w:ascii="Times New Roman" w:eastAsia="Times New Roman" w:hAnsi="Times New Roman" w:cs="Times New Roman"/>
          <w:sz w:val="24"/>
          <w:szCs w:val="24"/>
        </w:rPr>
      </w:pPr>
      <w:r w:rsidRPr="008F219B">
        <w:rPr>
          <w:rFonts w:ascii="Times New Roman" w:eastAsia="Times New Roman" w:hAnsi="Times New Roman" w:cs="Times New Roman"/>
          <w:sz w:val="24"/>
          <w:szCs w:val="24"/>
        </w:rPr>
        <w:t>Content</w:t>
      </w:r>
      <w:r>
        <w:rPr>
          <w:rFonts w:ascii="Times New Roman" w:eastAsia="Times New Roman" w:hAnsi="Times New Roman" w:cs="Times New Roman"/>
          <w:sz w:val="24"/>
          <w:szCs w:val="24"/>
        </w:rPr>
        <w:t>:</w:t>
      </w:r>
    </w:p>
    <w:p w14:paraId="4FE48FE8" w14:textId="77777777" w:rsidR="008F219B" w:rsidRPr="008F219B" w:rsidRDefault="008F219B" w:rsidP="008F219B">
      <w:pPr>
        <w:spacing w:line="480" w:lineRule="auto"/>
        <w:jc w:val="both"/>
        <w:rPr>
          <w:rFonts w:ascii="Times New Roman" w:eastAsia="Times New Roman" w:hAnsi="Times New Roman" w:cs="Times New Roman"/>
          <w:sz w:val="24"/>
          <w:szCs w:val="24"/>
        </w:rPr>
      </w:pPr>
      <w:r w:rsidRPr="008F219B">
        <w:rPr>
          <w:rFonts w:ascii="Times New Roman" w:eastAsia="Times New Roman" w:hAnsi="Times New Roman" w:cs="Times New Roman"/>
          <w:sz w:val="24"/>
          <w:szCs w:val="24"/>
        </w:rPr>
        <w:t>The files contain one message per line. Each line is composed by two columns: v1 contains the label (ham or spam) and v2 contains the raw text.</w:t>
      </w:r>
    </w:p>
    <w:p w14:paraId="0E718728" w14:textId="77777777" w:rsidR="008F219B" w:rsidRPr="008F219B" w:rsidRDefault="008F219B" w:rsidP="008F219B">
      <w:pPr>
        <w:spacing w:line="480" w:lineRule="auto"/>
        <w:jc w:val="both"/>
        <w:rPr>
          <w:rFonts w:ascii="Times New Roman" w:eastAsia="Times New Roman" w:hAnsi="Times New Roman" w:cs="Times New Roman"/>
          <w:sz w:val="24"/>
          <w:szCs w:val="24"/>
        </w:rPr>
      </w:pPr>
    </w:p>
    <w:p w14:paraId="345AD523" w14:textId="77777777" w:rsidR="008F219B" w:rsidRPr="008F219B" w:rsidRDefault="008F219B" w:rsidP="008F219B">
      <w:pPr>
        <w:spacing w:line="480" w:lineRule="auto"/>
        <w:jc w:val="both"/>
        <w:rPr>
          <w:rFonts w:ascii="Times New Roman" w:eastAsia="Times New Roman" w:hAnsi="Times New Roman" w:cs="Times New Roman"/>
          <w:sz w:val="24"/>
          <w:szCs w:val="24"/>
        </w:rPr>
      </w:pPr>
      <w:r w:rsidRPr="008F219B">
        <w:rPr>
          <w:rFonts w:ascii="Times New Roman" w:eastAsia="Times New Roman" w:hAnsi="Times New Roman" w:cs="Times New Roman"/>
          <w:sz w:val="24"/>
          <w:szCs w:val="24"/>
        </w:rPr>
        <w:t>This corpus has been collected from free or free for research sources at the Internet:</w:t>
      </w:r>
    </w:p>
    <w:p w14:paraId="1BAF5DC2" w14:textId="77777777" w:rsidR="008F219B" w:rsidRPr="008F219B" w:rsidRDefault="008F219B" w:rsidP="008F219B">
      <w:pPr>
        <w:spacing w:line="480" w:lineRule="auto"/>
        <w:jc w:val="both"/>
        <w:rPr>
          <w:rFonts w:ascii="Times New Roman" w:eastAsia="Times New Roman" w:hAnsi="Times New Roman" w:cs="Times New Roman"/>
          <w:sz w:val="24"/>
          <w:szCs w:val="24"/>
        </w:rPr>
      </w:pPr>
    </w:p>
    <w:p w14:paraId="31AC9E3D" w14:textId="77777777" w:rsidR="008F219B" w:rsidRPr="008F219B" w:rsidRDefault="008F219B" w:rsidP="008F219B">
      <w:pPr>
        <w:spacing w:line="480" w:lineRule="auto"/>
        <w:jc w:val="both"/>
        <w:rPr>
          <w:rFonts w:ascii="Times New Roman" w:eastAsia="Times New Roman" w:hAnsi="Times New Roman" w:cs="Times New Roman"/>
          <w:sz w:val="24"/>
          <w:szCs w:val="24"/>
        </w:rPr>
      </w:pPr>
      <w:r w:rsidRPr="008F219B">
        <w:rPr>
          <w:rFonts w:ascii="Times New Roman" w:eastAsia="Times New Roman" w:hAnsi="Times New Roman" w:cs="Times New Roman"/>
          <w:sz w:val="24"/>
          <w:szCs w:val="24"/>
        </w:rPr>
        <w:t>-&gt; A collection of 425 SMS spam messages was manually extracted from the Grumbletext Web site. This is a UK forum in which cell phone users make public claims about SMS spam messages, most of them without reporting the very spam message received. The identification of the text of spam messages in the claims is a very hard and time-consuming task, and it involved carefully scanning hundreds of web pages. The Grumbletext Web site is: [Web Link].</w:t>
      </w:r>
    </w:p>
    <w:p w14:paraId="463F5DEE" w14:textId="77777777" w:rsidR="008F219B" w:rsidRPr="008F219B" w:rsidRDefault="008F219B" w:rsidP="008F219B">
      <w:pPr>
        <w:spacing w:line="480" w:lineRule="auto"/>
        <w:jc w:val="both"/>
        <w:rPr>
          <w:rFonts w:ascii="Times New Roman" w:eastAsia="Times New Roman" w:hAnsi="Times New Roman" w:cs="Times New Roman"/>
          <w:sz w:val="24"/>
          <w:szCs w:val="24"/>
        </w:rPr>
      </w:pPr>
      <w:r w:rsidRPr="008F219B">
        <w:rPr>
          <w:rFonts w:ascii="Times New Roman" w:eastAsia="Times New Roman" w:hAnsi="Times New Roman" w:cs="Times New Roman"/>
          <w:sz w:val="24"/>
          <w:szCs w:val="24"/>
        </w:rPr>
        <w:t>-&gt; A subset of 3,375 SMS randomly chosen ham messages of the NUS SMS Corpus (NSC), which is a dataset of about 10,000 legitimate messages collected for research at the Department of Computer Science at the National University of Singapore. The messages largely originate from Singaporeans and mostly from students attending the University. These messages were collected from volunteers who were made aware that their contributions were going to be made publicly available. The NUS SMS Corpus is avalaible at: [Web Link].</w:t>
      </w:r>
    </w:p>
    <w:p w14:paraId="08035027" w14:textId="77777777" w:rsidR="008F219B" w:rsidRPr="008F219B" w:rsidRDefault="008F219B" w:rsidP="008F219B">
      <w:pPr>
        <w:spacing w:line="480" w:lineRule="auto"/>
        <w:jc w:val="both"/>
        <w:rPr>
          <w:rFonts w:ascii="Times New Roman" w:eastAsia="Times New Roman" w:hAnsi="Times New Roman" w:cs="Times New Roman"/>
          <w:sz w:val="24"/>
          <w:szCs w:val="24"/>
        </w:rPr>
      </w:pPr>
      <w:r w:rsidRPr="008F219B">
        <w:rPr>
          <w:rFonts w:ascii="Times New Roman" w:eastAsia="Times New Roman" w:hAnsi="Times New Roman" w:cs="Times New Roman"/>
          <w:sz w:val="24"/>
          <w:szCs w:val="24"/>
        </w:rPr>
        <w:lastRenderedPageBreak/>
        <w:t>-&gt; A list of 450 SMS ham messages collected from Caroline Tag's PhD Thesis available at [Web Link].</w:t>
      </w:r>
    </w:p>
    <w:p w14:paraId="02268FBC" w14:textId="77777777" w:rsidR="008F219B" w:rsidRPr="008F219B" w:rsidRDefault="008F219B" w:rsidP="008F219B">
      <w:pPr>
        <w:spacing w:line="480" w:lineRule="auto"/>
        <w:jc w:val="both"/>
        <w:rPr>
          <w:rFonts w:ascii="Times New Roman" w:eastAsia="Times New Roman" w:hAnsi="Times New Roman" w:cs="Times New Roman"/>
          <w:sz w:val="24"/>
          <w:szCs w:val="24"/>
        </w:rPr>
      </w:pPr>
      <w:r w:rsidRPr="008F219B">
        <w:rPr>
          <w:rFonts w:ascii="Times New Roman" w:eastAsia="Times New Roman" w:hAnsi="Times New Roman" w:cs="Times New Roman"/>
          <w:sz w:val="24"/>
          <w:szCs w:val="24"/>
        </w:rPr>
        <w:t>-&gt; Finally, we have incorporated the SMS Spam Corpus v.0.1 Big. It has 1,002 SMS ham messages and 322 spam messages and it is public available at: [Web Link]. This corpus has been used in the following academic researches:</w:t>
      </w:r>
    </w:p>
    <w:p w14:paraId="1C64CF2E" w14:textId="77777777" w:rsidR="008F219B" w:rsidRPr="008F219B" w:rsidRDefault="008F219B" w:rsidP="008F219B">
      <w:pPr>
        <w:spacing w:line="480" w:lineRule="auto"/>
        <w:jc w:val="both"/>
        <w:rPr>
          <w:rFonts w:ascii="Times New Roman" w:eastAsia="Times New Roman" w:hAnsi="Times New Roman" w:cs="Times New Roman"/>
          <w:sz w:val="24"/>
          <w:szCs w:val="24"/>
        </w:rPr>
      </w:pPr>
    </w:p>
    <w:p w14:paraId="1FBBB74A" w14:textId="77777777" w:rsidR="008F219B" w:rsidRDefault="008F219B" w:rsidP="008F219B">
      <w:pPr>
        <w:spacing w:line="480" w:lineRule="auto"/>
        <w:jc w:val="both"/>
        <w:rPr>
          <w:rFonts w:ascii="Times New Roman" w:eastAsia="Times New Roman" w:hAnsi="Times New Roman" w:cs="Times New Roman"/>
          <w:sz w:val="24"/>
          <w:szCs w:val="24"/>
        </w:rPr>
      </w:pPr>
    </w:p>
    <w:p w14:paraId="7627DE98" w14:textId="77777777" w:rsidR="00484186" w:rsidRDefault="00484186" w:rsidP="008F219B">
      <w:pPr>
        <w:spacing w:line="480" w:lineRule="auto"/>
        <w:jc w:val="both"/>
        <w:rPr>
          <w:rFonts w:ascii="Times New Roman" w:eastAsia="Times New Roman" w:hAnsi="Times New Roman" w:cs="Times New Roman"/>
          <w:sz w:val="24"/>
          <w:szCs w:val="24"/>
        </w:rPr>
      </w:pPr>
    </w:p>
    <w:p w14:paraId="1958C255" w14:textId="77777777" w:rsidR="00484186" w:rsidRDefault="00484186" w:rsidP="008F219B">
      <w:pPr>
        <w:spacing w:line="480" w:lineRule="auto"/>
        <w:jc w:val="both"/>
        <w:rPr>
          <w:rFonts w:ascii="Times New Roman" w:eastAsia="Times New Roman" w:hAnsi="Times New Roman" w:cs="Times New Roman"/>
          <w:sz w:val="24"/>
          <w:szCs w:val="24"/>
        </w:rPr>
      </w:pPr>
    </w:p>
    <w:p w14:paraId="69D64935" w14:textId="77777777" w:rsidR="00484186" w:rsidRDefault="00484186" w:rsidP="008F219B">
      <w:pPr>
        <w:spacing w:line="480" w:lineRule="auto"/>
        <w:jc w:val="both"/>
        <w:rPr>
          <w:rFonts w:ascii="Times New Roman" w:eastAsia="Times New Roman" w:hAnsi="Times New Roman" w:cs="Times New Roman"/>
          <w:sz w:val="24"/>
          <w:szCs w:val="24"/>
        </w:rPr>
      </w:pPr>
    </w:p>
    <w:p w14:paraId="4CECEE7E" w14:textId="77777777" w:rsidR="00484186" w:rsidRDefault="00484186" w:rsidP="008F219B">
      <w:pPr>
        <w:spacing w:line="480" w:lineRule="auto"/>
        <w:jc w:val="both"/>
        <w:rPr>
          <w:rFonts w:ascii="Times New Roman" w:eastAsia="Times New Roman" w:hAnsi="Times New Roman" w:cs="Times New Roman"/>
          <w:sz w:val="24"/>
          <w:szCs w:val="24"/>
        </w:rPr>
      </w:pPr>
    </w:p>
    <w:p w14:paraId="0FC55EBA" w14:textId="77777777" w:rsidR="00484186" w:rsidRDefault="00484186" w:rsidP="008F219B">
      <w:pPr>
        <w:spacing w:line="480" w:lineRule="auto"/>
        <w:jc w:val="both"/>
        <w:rPr>
          <w:rFonts w:ascii="Times New Roman" w:eastAsia="Times New Roman" w:hAnsi="Times New Roman" w:cs="Times New Roman"/>
          <w:sz w:val="24"/>
          <w:szCs w:val="24"/>
        </w:rPr>
      </w:pPr>
    </w:p>
    <w:p w14:paraId="3A0EC69E" w14:textId="77777777" w:rsidR="00484186" w:rsidRDefault="00484186" w:rsidP="008F219B">
      <w:pPr>
        <w:spacing w:line="480" w:lineRule="auto"/>
        <w:jc w:val="both"/>
        <w:rPr>
          <w:rFonts w:ascii="Times New Roman" w:eastAsia="Times New Roman" w:hAnsi="Times New Roman" w:cs="Times New Roman"/>
          <w:sz w:val="24"/>
          <w:szCs w:val="24"/>
        </w:rPr>
      </w:pPr>
    </w:p>
    <w:p w14:paraId="194F4C4E" w14:textId="77777777" w:rsidR="00484186" w:rsidRDefault="00484186" w:rsidP="008F219B">
      <w:pPr>
        <w:spacing w:line="480" w:lineRule="auto"/>
        <w:jc w:val="both"/>
        <w:rPr>
          <w:rFonts w:ascii="Times New Roman" w:eastAsia="Times New Roman" w:hAnsi="Times New Roman" w:cs="Times New Roman"/>
          <w:sz w:val="24"/>
          <w:szCs w:val="24"/>
        </w:rPr>
      </w:pPr>
    </w:p>
    <w:p w14:paraId="2F102C22" w14:textId="77777777" w:rsidR="00484186" w:rsidRDefault="00484186" w:rsidP="008F219B">
      <w:pPr>
        <w:spacing w:line="480" w:lineRule="auto"/>
        <w:jc w:val="both"/>
        <w:rPr>
          <w:rFonts w:ascii="Times New Roman" w:eastAsia="Times New Roman" w:hAnsi="Times New Roman" w:cs="Times New Roman"/>
          <w:sz w:val="24"/>
          <w:szCs w:val="24"/>
        </w:rPr>
      </w:pPr>
    </w:p>
    <w:p w14:paraId="51F5E802" w14:textId="77777777" w:rsidR="00484186" w:rsidRDefault="00484186" w:rsidP="008F219B">
      <w:pPr>
        <w:spacing w:line="480" w:lineRule="auto"/>
        <w:jc w:val="both"/>
        <w:rPr>
          <w:rFonts w:ascii="Times New Roman" w:eastAsia="Times New Roman" w:hAnsi="Times New Roman" w:cs="Times New Roman"/>
          <w:sz w:val="24"/>
          <w:szCs w:val="24"/>
        </w:rPr>
      </w:pPr>
    </w:p>
    <w:p w14:paraId="615B7D2C" w14:textId="77777777" w:rsidR="00484186" w:rsidRDefault="00484186" w:rsidP="008F219B">
      <w:pPr>
        <w:spacing w:line="480" w:lineRule="auto"/>
        <w:jc w:val="both"/>
        <w:rPr>
          <w:rFonts w:ascii="Times New Roman" w:eastAsia="Times New Roman" w:hAnsi="Times New Roman" w:cs="Times New Roman"/>
          <w:sz w:val="24"/>
          <w:szCs w:val="24"/>
        </w:rPr>
      </w:pPr>
    </w:p>
    <w:p w14:paraId="171A348C" w14:textId="77777777" w:rsidR="00484186" w:rsidRDefault="00484186" w:rsidP="008F219B">
      <w:pPr>
        <w:spacing w:line="480" w:lineRule="auto"/>
        <w:jc w:val="both"/>
        <w:rPr>
          <w:rFonts w:ascii="Times New Roman" w:eastAsia="Times New Roman" w:hAnsi="Times New Roman" w:cs="Times New Roman"/>
          <w:sz w:val="24"/>
          <w:szCs w:val="24"/>
        </w:rPr>
      </w:pPr>
    </w:p>
    <w:p w14:paraId="04E52457" w14:textId="77777777" w:rsidR="008F219B" w:rsidRDefault="008F219B" w:rsidP="008F219B">
      <w:pPr>
        <w:spacing w:line="480" w:lineRule="auto"/>
        <w:jc w:val="both"/>
        <w:rPr>
          <w:rFonts w:ascii="Times New Roman" w:eastAsia="Times New Roman" w:hAnsi="Times New Roman" w:cs="Times New Roman"/>
          <w:sz w:val="24"/>
          <w:szCs w:val="24"/>
        </w:rPr>
      </w:pPr>
    </w:p>
    <w:p w14:paraId="225A024E" w14:textId="77777777" w:rsidR="008F219B" w:rsidRDefault="008F219B" w:rsidP="008F219B">
      <w:pPr>
        <w:spacing w:line="480" w:lineRule="auto"/>
        <w:jc w:val="both"/>
        <w:rPr>
          <w:rFonts w:ascii="Times New Roman" w:eastAsia="Times New Roman" w:hAnsi="Times New Roman" w:cs="Times New Roman"/>
          <w:sz w:val="24"/>
          <w:szCs w:val="24"/>
        </w:rPr>
      </w:pPr>
    </w:p>
    <w:p w14:paraId="011B09F9" w14:textId="77777777" w:rsidR="008F219B" w:rsidRDefault="008F219B" w:rsidP="008F219B">
      <w:pPr>
        <w:spacing w:line="480" w:lineRule="auto"/>
        <w:jc w:val="both"/>
        <w:rPr>
          <w:rFonts w:ascii="Times New Roman" w:eastAsia="Times New Roman" w:hAnsi="Times New Roman" w:cs="Times New Roman"/>
          <w:sz w:val="24"/>
          <w:szCs w:val="24"/>
        </w:rPr>
      </w:pPr>
    </w:p>
    <w:p w14:paraId="73454F26" w14:textId="77777777" w:rsidR="008F219B" w:rsidRDefault="008F219B" w:rsidP="008F219B">
      <w:pPr>
        <w:spacing w:line="480" w:lineRule="auto"/>
        <w:jc w:val="both"/>
        <w:rPr>
          <w:rFonts w:ascii="Times New Roman" w:eastAsia="Times New Roman" w:hAnsi="Times New Roman" w:cs="Times New Roman"/>
          <w:sz w:val="24"/>
          <w:szCs w:val="24"/>
        </w:rPr>
      </w:pPr>
    </w:p>
    <w:p w14:paraId="55E62739" w14:textId="77777777" w:rsidR="008F219B" w:rsidRDefault="008F219B" w:rsidP="008F219B">
      <w:pPr>
        <w:spacing w:line="480" w:lineRule="auto"/>
        <w:jc w:val="both"/>
        <w:rPr>
          <w:rFonts w:ascii="Times New Roman" w:eastAsia="Times New Roman" w:hAnsi="Times New Roman" w:cs="Times New Roman"/>
          <w:sz w:val="24"/>
          <w:szCs w:val="24"/>
        </w:rPr>
      </w:pPr>
    </w:p>
    <w:p w14:paraId="155B52BB" w14:textId="77777777" w:rsidR="008F219B" w:rsidRDefault="008F219B" w:rsidP="008F219B">
      <w:pPr>
        <w:spacing w:line="480" w:lineRule="auto"/>
        <w:jc w:val="both"/>
        <w:rPr>
          <w:rFonts w:ascii="Times New Roman" w:eastAsia="Times New Roman" w:hAnsi="Times New Roman" w:cs="Times New Roman"/>
          <w:sz w:val="24"/>
          <w:szCs w:val="24"/>
        </w:rPr>
      </w:pPr>
    </w:p>
    <w:p w14:paraId="64A64D47" w14:textId="77777777" w:rsidR="008F219B" w:rsidRDefault="008F219B" w:rsidP="008F219B">
      <w:pPr>
        <w:spacing w:line="480" w:lineRule="auto"/>
        <w:jc w:val="both"/>
        <w:rPr>
          <w:rFonts w:ascii="Times New Roman" w:eastAsia="Times New Roman" w:hAnsi="Times New Roman" w:cs="Times New Roman"/>
          <w:sz w:val="24"/>
          <w:szCs w:val="24"/>
        </w:rPr>
      </w:pPr>
    </w:p>
    <w:p w14:paraId="73D54A2E" w14:textId="77777777" w:rsidR="008F219B" w:rsidRPr="008F219B" w:rsidRDefault="008F219B" w:rsidP="008F219B">
      <w:pPr>
        <w:spacing w:line="480" w:lineRule="auto"/>
        <w:jc w:val="both"/>
        <w:rPr>
          <w:rFonts w:ascii="Times New Roman" w:eastAsia="Times New Roman" w:hAnsi="Times New Roman" w:cs="Times New Roman"/>
          <w:sz w:val="24"/>
          <w:szCs w:val="24"/>
        </w:rPr>
      </w:pPr>
    </w:p>
    <w:p w14:paraId="1574358F" w14:textId="20F39636" w:rsidR="00CF5DBB" w:rsidRPr="008F219B" w:rsidRDefault="00CF5DBB" w:rsidP="00CF5DBB">
      <w:pPr>
        <w:rPr>
          <w:rFonts w:ascii="Times New Roman" w:hAnsi="Times New Roman" w:cs="Times New Roman"/>
          <w:b/>
          <w:bCs/>
          <w:sz w:val="36"/>
          <w:szCs w:val="36"/>
        </w:rPr>
      </w:pPr>
      <w:r w:rsidRPr="008F219B">
        <w:rPr>
          <w:rFonts w:ascii="Times New Roman" w:hAnsi="Times New Roman" w:cs="Times New Roman"/>
          <w:b/>
          <w:bCs/>
          <w:sz w:val="36"/>
          <w:szCs w:val="36"/>
        </w:rPr>
        <w:lastRenderedPageBreak/>
        <w:t>METHODOLOGY</w:t>
      </w:r>
    </w:p>
    <w:p w14:paraId="358B63FC" w14:textId="77777777" w:rsidR="00CF5DBB" w:rsidRDefault="00CF5DBB" w:rsidP="00CF5DBB">
      <w:pPr>
        <w:rPr>
          <w:rFonts w:ascii="Times New Roman" w:hAnsi="Times New Roman" w:cs="Times New Roman"/>
          <w:sz w:val="40"/>
          <w:szCs w:val="40"/>
          <w:u w:val="single"/>
        </w:rPr>
      </w:pPr>
    </w:p>
    <w:p w14:paraId="22DEDD9F" w14:textId="66599349" w:rsidR="00CF5DBB" w:rsidRPr="00CF5DBB" w:rsidRDefault="00CF5DBB" w:rsidP="00CF5DBB">
      <w:pPr>
        <w:rPr>
          <w:rFonts w:ascii="Times New Roman" w:hAnsi="Times New Roman" w:cs="Times New Roman"/>
          <w:b/>
          <w:bCs/>
          <w:sz w:val="28"/>
          <w:szCs w:val="28"/>
        </w:rPr>
      </w:pPr>
      <w:r w:rsidRPr="00CF5DBB">
        <w:rPr>
          <w:rFonts w:ascii="Times New Roman" w:hAnsi="Times New Roman" w:cs="Times New Roman"/>
          <w:b/>
          <w:bCs/>
          <w:sz w:val="28"/>
          <w:szCs w:val="28"/>
        </w:rPr>
        <w:t>Table of content</w:t>
      </w:r>
    </w:p>
    <w:p w14:paraId="5AE8E896" w14:textId="77777777" w:rsidR="00CF5DBB" w:rsidRDefault="00CF5DBB" w:rsidP="00CF5DBB">
      <w:pPr>
        <w:jc w:val="center"/>
        <w:rPr>
          <w:rFonts w:ascii="Arial" w:hAnsi="Arial" w:cs="Arial"/>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42FBBCD"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rial" w:eastAsia="Times New Roman" w:hAnsi="Arial" w:cs="Arial"/>
          <w:color w:val="212121"/>
          <w:sz w:val="24"/>
          <w:szCs w:val="24"/>
        </w:rPr>
      </w:pPr>
      <w:r>
        <w:rPr>
          <w:rFonts w:ascii="Arial" w:eastAsia="Times New Roman" w:hAnsi="Arial" w:cs="Arial"/>
          <w:i/>
          <w:iCs/>
          <w:color w:val="212121"/>
          <w:sz w:val="24"/>
          <w:szCs w:val="24"/>
        </w:rPr>
        <w:t xml:space="preserve"> 1. Data cleaning</w:t>
      </w:r>
    </w:p>
    <w:p w14:paraId="2644843C"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rial" w:eastAsia="Times New Roman" w:hAnsi="Arial" w:cs="Arial"/>
          <w:color w:val="212121"/>
          <w:sz w:val="24"/>
          <w:szCs w:val="24"/>
        </w:rPr>
      </w:pPr>
      <w:r>
        <w:rPr>
          <w:rFonts w:ascii="Arial" w:eastAsia="Times New Roman" w:hAnsi="Arial" w:cs="Arial"/>
          <w:i/>
          <w:iCs/>
          <w:color w:val="212121"/>
          <w:sz w:val="24"/>
          <w:szCs w:val="24"/>
        </w:rPr>
        <w:t xml:space="preserve"> 2. EDA</w:t>
      </w:r>
    </w:p>
    <w:p w14:paraId="2D91C6B1"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rial" w:eastAsia="Times New Roman" w:hAnsi="Arial" w:cs="Arial"/>
          <w:color w:val="212121"/>
          <w:sz w:val="24"/>
          <w:szCs w:val="24"/>
        </w:rPr>
      </w:pPr>
      <w:r>
        <w:rPr>
          <w:rFonts w:ascii="Arial" w:eastAsia="Times New Roman" w:hAnsi="Arial" w:cs="Arial"/>
          <w:i/>
          <w:iCs/>
          <w:color w:val="212121"/>
          <w:sz w:val="24"/>
          <w:szCs w:val="24"/>
        </w:rPr>
        <w:t xml:space="preserve"> 3. Text Pre-processing</w:t>
      </w:r>
    </w:p>
    <w:p w14:paraId="4C80466C"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rial" w:eastAsia="Times New Roman" w:hAnsi="Arial" w:cs="Arial"/>
          <w:color w:val="212121"/>
          <w:sz w:val="24"/>
          <w:szCs w:val="24"/>
        </w:rPr>
      </w:pPr>
      <w:r>
        <w:rPr>
          <w:rFonts w:ascii="Arial" w:eastAsia="Times New Roman" w:hAnsi="Arial" w:cs="Arial"/>
          <w:i/>
          <w:iCs/>
          <w:color w:val="212121"/>
          <w:sz w:val="24"/>
          <w:szCs w:val="24"/>
        </w:rPr>
        <w:t xml:space="preserve"> 4. Model building</w:t>
      </w:r>
    </w:p>
    <w:p w14:paraId="701A7A11"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rial" w:eastAsia="Times New Roman" w:hAnsi="Arial" w:cs="Arial"/>
          <w:color w:val="212121"/>
          <w:sz w:val="24"/>
          <w:szCs w:val="24"/>
        </w:rPr>
      </w:pPr>
      <w:r>
        <w:rPr>
          <w:rFonts w:ascii="Arial" w:eastAsia="Times New Roman" w:hAnsi="Arial" w:cs="Arial"/>
          <w:i/>
          <w:iCs/>
          <w:color w:val="212121"/>
          <w:sz w:val="24"/>
          <w:szCs w:val="24"/>
        </w:rPr>
        <w:t xml:space="preserve"> 5. Evaluation and Improvement</w:t>
      </w:r>
    </w:p>
    <w:p w14:paraId="42C9E067"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rial" w:eastAsia="Times New Roman" w:hAnsi="Arial" w:cs="Arial"/>
          <w:color w:val="212121"/>
          <w:sz w:val="24"/>
          <w:szCs w:val="24"/>
        </w:rPr>
      </w:pPr>
      <w:bookmarkStart w:id="1" w:name="_Hlk108707605"/>
      <w:r>
        <w:rPr>
          <w:rFonts w:ascii="Arial" w:eastAsia="Times New Roman" w:hAnsi="Arial" w:cs="Arial"/>
          <w:i/>
          <w:iCs/>
          <w:color w:val="212121"/>
          <w:sz w:val="24"/>
          <w:szCs w:val="24"/>
        </w:rPr>
        <w:t xml:space="preserve"> 6. Website</w:t>
      </w:r>
    </w:p>
    <w:bookmarkEnd w:id="1"/>
    <w:p w14:paraId="55B29D91"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rial" w:eastAsia="Times New Roman" w:hAnsi="Arial" w:cs="Arial"/>
          <w:i/>
          <w:iCs/>
          <w:color w:val="212121"/>
          <w:sz w:val="24"/>
          <w:szCs w:val="24"/>
        </w:rPr>
      </w:pPr>
      <w:r>
        <w:rPr>
          <w:rFonts w:ascii="Arial" w:eastAsia="Times New Roman" w:hAnsi="Arial" w:cs="Arial"/>
          <w:i/>
          <w:iCs/>
          <w:color w:val="212121"/>
          <w:sz w:val="24"/>
          <w:szCs w:val="24"/>
        </w:rPr>
        <w:t xml:space="preserve"> 7. Deploy</w:t>
      </w:r>
    </w:p>
    <w:p w14:paraId="4053AED3"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rial" w:eastAsia="Times New Roman" w:hAnsi="Arial" w:cs="Arial"/>
          <w:i/>
          <w:iCs/>
          <w:color w:val="212121"/>
          <w:sz w:val="24"/>
          <w:szCs w:val="24"/>
        </w:rPr>
      </w:pPr>
    </w:p>
    <w:p w14:paraId="6566A4C0"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Arial" w:eastAsia="Times New Roman" w:hAnsi="Arial" w:cs="Arial"/>
          <w:i/>
          <w:iCs/>
          <w:color w:val="212121"/>
          <w:sz w:val="24"/>
          <w:szCs w:val="24"/>
        </w:rPr>
      </w:pPr>
    </w:p>
    <w:p w14:paraId="2DCB3A42"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b/>
          <w:bCs/>
          <w:i/>
          <w:iCs/>
          <w:color w:val="212121"/>
          <w:sz w:val="24"/>
          <w:szCs w:val="24"/>
          <w:u w:val="single"/>
        </w:rPr>
        <w:t xml:space="preserve">1.Data cleaning-  </w:t>
      </w:r>
      <w:r w:rsidRPr="00CF5DBB">
        <w:rPr>
          <w:rFonts w:ascii="Times New Roman" w:eastAsia="Times New Roman" w:hAnsi="Times New Roman" w:cs="Times New Roman"/>
          <w:color w:val="212121"/>
          <w:sz w:val="24"/>
          <w:szCs w:val="24"/>
        </w:rPr>
        <w:t>For the given dataset ,I’ll be  first checking number of columns.</w:t>
      </w:r>
    </w:p>
    <w:p w14:paraId="6886CE04"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169A59B4"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color w:val="212121"/>
          <w:sz w:val="24"/>
          <w:szCs w:val="24"/>
        </w:rPr>
        <w:t>Then , I’ll be removing extra columns from the dataset to reduce the size of the set .</w:t>
      </w:r>
    </w:p>
    <w:p w14:paraId="3A701799"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79460DD0"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color w:val="212121"/>
          <w:sz w:val="24"/>
          <w:szCs w:val="24"/>
        </w:rPr>
        <w:t>After that I’ll be replacing the first two columns with target and text .</w:t>
      </w:r>
    </w:p>
    <w:p w14:paraId="0F8CDE79"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2A3F8FD1"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color w:val="212121"/>
          <w:sz w:val="24"/>
          <w:szCs w:val="24"/>
        </w:rPr>
        <w:t>Target will tell us if the message is spam or ham and text column will contain all the messages.</w:t>
      </w:r>
    </w:p>
    <w:p w14:paraId="637CFFD1"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4D6EEC49"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color w:val="212121"/>
          <w:sz w:val="24"/>
          <w:szCs w:val="24"/>
        </w:rPr>
        <w:t>Then I’ll encode label target to spam as 0 and ham as 1 and number all messages from 0 to n-1(where n is total number of messages.</w:t>
      </w:r>
    </w:p>
    <w:p w14:paraId="336B93EC"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color w:val="212121"/>
          <w:sz w:val="24"/>
          <w:szCs w:val="24"/>
        </w:rPr>
        <w:t>I’ll also check for duplicates and remove if any duplicates are found.</w:t>
      </w:r>
    </w:p>
    <w:p w14:paraId="411691B0"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19DFD552"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b/>
          <w:bCs/>
          <w:i/>
          <w:iCs/>
          <w:color w:val="212121"/>
          <w:sz w:val="24"/>
          <w:szCs w:val="24"/>
          <w:u w:val="single"/>
        </w:rPr>
        <w:t>2.EDA-Exploratory data analysis</w:t>
      </w:r>
      <w:r w:rsidRPr="00CF5DBB">
        <w:rPr>
          <w:rFonts w:ascii="Times New Roman" w:eastAsia="Times New Roman" w:hAnsi="Times New Roman" w:cs="Times New Roman"/>
          <w:color w:val="212121"/>
          <w:sz w:val="24"/>
          <w:szCs w:val="24"/>
        </w:rPr>
        <w:t>. Exploratory Data Analysis refers to the critical process of performing initial investigations on data so as to discover patterns, to spot anomalies, to test hypothesis and to check assumptions with the help of summary statistics and graphical representations.</w:t>
      </w:r>
    </w:p>
    <w:p w14:paraId="3B077019"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27644999"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color w:val="212121"/>
          <w:sz w:val="24"/>
          <w:szCs w:val="24"/>
        </w:rPr>
        <w:t>To do this, I’ll be using the matplot and nltk libraries.</w:t>
      </w:r>
    </w:p>
    <w:p w14:paraId="4D68363E"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31F5C330"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color w:val="212121"/>
          <w:sz w:val="24"/>
          <w:szCs w:val="24"/>
        </w:rPr>
        <w:t>First, I’ll check if the data is balanced or not. Here it is not balanced.</w:t>
      </w:r>
    </w:p>
    <w:p w14:paraId="3C4DDA09"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color w:val="212121"/>
          <w:sz w:val="24"/>
          <w:szCs w:val="24"/>
        </w:rPr>
        <w:t>Then , I’ll create 3 more columns for counting number of characters , words and sentences.</w:t>
      </w:r>
    </w:p>
    <w:p w14:paraId="11B25DB2"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02C121A7"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color w:val="212121"/>
          <w:sz w:val="24"/>
          <w:szCs w:val="24"/>
        </w:rPr>
        <w:t>I’ll analyse the data using seaborn.</w:t>
      </w:r>
    </w:p>
    <w:p w14:paraId="4634A8AF"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6D381113"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color w:val="212121"/>
          <w:sz w:val="24"/>
          <w:szCs w:val="24"/>
        </w:rPr>
        <w:t>Axis subplot :</w:t>
      </w:r>
    </w:p>
    <w:p w14:paraId="1AF3EC08"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color w:val="212121"/>
          <w:sz w:val="24"/>
          <w:szCs w:val="24"/>
        </w:rPr>
        <w:t>1.xlabel='num_characters', ylabel='Count.</w:t>
      </w:r>
    </w:p>
    <w:p w14:paraId="1AB2B890"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color w:val="212121"/>
          <w:sz w:val="24"/>
          <w:szCs w:val="24"/>
        </w:rPr>
        <w:t>2.xlabel='num_words', ylabel='Count'.</w:t>
      </w:r>
    </w:p>
    <w:p w14:paraId="555F34FE"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color w:val="212121"/>
          <w:sz w:val="24"/>
          <w:szCs w:val="24"/>
        </w:rPr>
        <w:t>Pairplot.</w:t>
      </w:r>
    </w:p>
    <w:p w14:paraId="4080D575"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color w:val="212121"/>
          <w:sz w:val="24"/>
          <w:szCs w:val="24"/>
        </w:rPr>
        <w:t>heat map.</w:t>
      </w:r>
    </w:p>
    <w:p w14:paraId="2989B389"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22B953EE"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5BA0720C" w14:textId="77777777" w:rsidR="007E5F45" w:rsidRDefault="007E5F45"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139233A3" w14:textId="77777777" w:rsidR="007E5F45" w:rsidRDefault="007E5F45"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54C0E3E1" w14:textId="77777777" w:rsidR="007E5F45" w:rsidRPr="00CF5DBB" w:rsidRDefault="007E5F45"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3AD59E0A"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b/>
          <w:bCs/>
          <w:i/>
          <w:iCs/>
          <w:color w:val="212121"/>
          <w:sz w:val="24"/>
          <w:szCs w:val="24"/>
          <w:u w:val="single"/>
        </w:rPr>
        <w:lastRenderedPageBreak/>
        <w:t>3.Data Processing-</w:t>
      </w:r>
      <w:r w:rsidRPr="00CF5DBB">
        <w:rPr>
          <w:rFonts w:ascii="Times New Roman" w:eastAsia="Times New Roman" w:hAnsi="Times New Roman" w:cs="Times New Roman"/>
          <w:color w:val="212121"/>
          <w:sz w:val="24"/>
          <w:szCs w:val="24"/>
        </w:rPr>
        <w:t>the carrying out of operations on data, especially by a computer, to retrieve, transform, or classify information.</w:t>
      </w:r>
    </w:p>
    <w:p w14:paraId="301CB189" w14:textId="77777777" w:rsidR="00CF5DBB" w:rsidRPr="00CF5DBB" w:rsidRDefault="00CF5DBB" w:rsidP="00CF5DB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olor w:val="212121"/>
        </w:rPr>
      </w:pPr>
      <w:r w:rsidRPr="00CF5DBB">
        <w:rPr>
          <w:rFonts w:eastAsia="Times New Roman"/>
          <w:color w:val="212121"/>
        </w:rPr>
        <w:t>Lower case</w:t>
      </w:r>
    </w:p>
    <w:p w14:paraId="57D3AEAF" w14:textId="77777777" w:rsidR="00CF5DBB" w:rsidRPr="00CF5DBB" w:rsidRDefault="00CF5DBB" w:rsidP="00CF5DB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olor w:val="212121"/>
        </w:rPr>
      </w:pPr>
      <w:r w:rsidRPr="00CF5DBB">
        <w:rPr>
          <w:rFonts w:eastAsia="Times New Roman"/>
          <w:color w:val="212121"/>
        </w:rPr>
        <w:t>Tokenization</w:t>
      </w:r>
    </w:p>
    <w:p w14:paraId="6EE14836" w14:textId="77777777" w:rsidR="00CF5DBB" w:rsidRPr="00CF5DBB" w:rsidRDefault="00CF5DBB" w:rsidP="00CF5DB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olor w:val="212121"/>
        </w:rPr>
      </w:pPr>
      <w:r w:rsidRPr="00CF5DBB">
        <w:rPr>
          <w:rFonts w:eastAsia="Times New Roman"/>
          <w:color w:val="212121"/>
        </w:rPr>
        <w:t>Removing stop words and punctuation</w:t>
      </w:r>
    </w:p>
    <w:p w14:paraId="539C3B3F" w14:textId="77777777" w:rsidR="00CF5DBB" w:rsidRPr="00CF5DBB" w:rsidRDefault="00CF5DBB" w:rsidP="00CF5DB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olor w:val="212121"/>
        </w:rPr>
      </w:pPr>
      <w:r w:rsidRPr="00CF5DBB">
        <w:rPr>
          <w:rFonts w:eastAsia="Times New Roman"/>
          <w:color w:val="212121"/>
        </w:rPr>
        <w:t>Removing special characters</w:t>
      </w:r>
    </w:p>
    <w:p w14:paraId="2B99D500" w14:textId="77777777" w:rsidR="00CF5DBB" w:rsidRPr="00CF5DBB" w:rsidRDefault="00CF5DBB" w:rsidP="00CF5DB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olor w:val="212121"/>
        </w:rPr>
      </w:pPr>
      <w:r w:rsidRPr="00CF5DBB">
        <w:rPr>
          <w:rFonts w:eastAsia="Times New Roman"/>
          <w:color w:val="212121"/>
        </w:rPr>
        <w:t>Stemming</w:t>
      </w:r>
    </w:p>
    <w:p w14:paraId="478D372B"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color w:val="212121"/>
          <w:sz w:val="24"/>
          <w:szCs w:val="24"/>
        </w:rPr>
        <w:t>All can be achieved by using define function to transform the text to lower case , tokenize ,remove all stop words and punctuations, special characters and stemming  using loop ,String ,nltk porter stem and nltk stopwords.</w:t>
      </w:r>
    </w:p>
    <w:p w14:paraId="0F8A421E"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4617360A" w14:textId="77777777" w:rsidR="00CF5DBB" w:rsidRPr="00CF5DBB" w:rsidRDefault="00CF5DBB" w:rsidP="00CF5DBB">
      <w:pPr>
        <w:pStyle w:val="HTMLPreformatted"/>
        <w:spacing w:line="244" w:lineRule="atLeast"/>
        <w:rPr>
          <w:rFonts w:ascii="Times New Roman" w:eastAsia="Times New Roman" w:hAnsi="Times New Roman" w:cs="Times New Roman"/>
          <w:color w:val="212121"/>
          <w:sz w:val="24"/>
          <w:szCs w:val="24"/>
        </w:rPr>
      </w:pPr>
      <w:r w:rsidRPr="00CF5DBB">
        <w:rPr>
          <w:rStyle w:val="k"/>
          <w:rFonts w:ascii="Times New Roman" w:hAnsi="Times New Roman" w:cs="Times New Roman"/>
          <w:b/>
          <w:bCs/>
          <w:color w:val="212121"/>
          <w:sz w:val="24"/>
          <w:szCs w:val="24"/>
        </w:rPr>
        <w:t>def</w:t>
      </w:r>
      <w:r w:rsidRPr="00CF5DBB">
        <w:rPr>
          <w:rFonts w:ascii="Times New Roman" w:hAnsi="Times New Roman" w:cs="Times New Roman"/>
          <w:color w:val="212121"/>
          <w:sz w:val="24"/>
          <w:szCs w:val="24"/>
        </w:rPr>
        <w:t xml:space="preserve"> </w:t>
      </w:r>
      <w:r w:rsidRPr="00CF5DBB">
        <w:rPr>
          <w:rStyle w:val="nf"/>
          <w:rFonts w:ascii="Times New Roman" w:hAnsi="Times New Roman" w:cs="Times New Roman"/>
          <w:color w:val="212121"/>
          <w:sz w:val="24"/>
          <w:szCs w:val="24"/>
        </w:rPr>
        <w:t>transform_text</w:t>
      </w:r>
      <w:r w:rsidRPr="00CF5DBB">
        <w:rPr>
          <w:rStyle w:val="p"/>
          <w:rFonts w:ascii="Times New Roman" w:hAnsi="Times New Roman" w:cs="Times New Roman"/>
          <w:color w:val="212121"/>
          <w:sz w:val="24"/>
          <w:szCs w:val="24"/>
        </w:rPr>
        <w:t>(</w:t>
      </w:r>
      <w:r w:rsidRPr="00CF5DBB">
        <w:rPr>
          <w:rStyle w:val="n"/>
          <w:rFonts w:ascii="Times New Roman" w:hAnsi="Times New Roman" w:cs="Times New Roman"/>
          <w:color w:val="212121"/>
          <w:sz w:val="24"/>
          <w:szCs w:val="24"/>
        </w:rPr>
        <w:t>text</w:t>
      </w:r>
      <w:r w:rsidRPr="00CF5DBB">
        <w:rPr>
          <w:rStyle w:val="p"/>
          <w:rFonts w:ascii="Times New Roman" w:hAnsi="Times New Roman" w:cs="Times New Roman"/>
          <w:color w:val="212121"/>
          <w:sz w:val="24"/>
          <w:szCs w:val="24"/>
        </w:rPr>
        <w:t>):</w:t>
      </w:r>
    </w:p>
    <w:p w14:paraId="0380FFDE" w14:textId="77777777" w:rsidR="00CF5DBB" w:rsidRPr="00CF5DBB" w:rsidRDefault="00CF5DBB" w:rsidP="00CF5DBB">
      <w:pPr>
        <w:pStyle w:val="HTMLPreformatted"/>
        <w:spacing w:line="244" w:lineRule="atLeast"/>
        <w:rPr>
          <w:rFonts w:ascii="Times New Roman" w:hAnsi="Times New Roman" w:cs="Times New Roman"/>
          <w:color w:val="212121"/>
          <w:sz w:val="24"/>
          <w:szCs w:val="24"/>
        </w:rPr>
      </w:pP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text</w:t>
      </w:r>
      <w:r w:rsidRPr="00CF5DBB">
        <w:rPr>
          <w:rFonts w:ascii="Times New Roman" w:hAnsi="Times New Roman" w:cs="Times New Roman"/>
          <w:color w:val="212121"/>
          <w:sz w:val="24"/>
          <w:szCs w:val="24"/>
        </w:rPr>
        <w:t xml:space="preserve"> </w:t>
      </w:r>
      <w:r w:rsidRPr="00CF5DBB">
        <w:rPr>
          <w:rStyle w:val="o"/>
          <w:rFonts w:ascii="Times New Roman" w:hAnsi="Times New Roman" w:cs="Times New Roman"/>
          <w:b/>
          <w:bCs/>
          <w:color w:val="212121"/>
          <w:sz w:val="24"/>
          <w:szCs w:val="24"/>
        </w:rPr>
        <w:t>=</w:t>
      </w: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text</w:t>
      </w:r>
      <w:r w:rsidRPr="00CF5DBB">
        <w:rPr>
          <w:rStyle w:val="o"/>
          <w:rFonts w:ascii="Times New Roman" w:hAnsi="Times New Roman" w:cs="Times New Roman"/>
          <w:b/>
          <w:bCs/>
          <w:color w:val="212121"/>
          <w:sz w:val="24"/>
          <w:szCs w:val="24"/>
        </w:rPr>
        <w:t>.</w:t>
      </w:r>
      <w:r w:rsidRPr="00CF5DBB">
        <w:rPr>
          <w:rStyle w:val="n"/>
          <w:rFonts w:ascii="Times New Roman" w:hAnsi="Times New Roman" w:cs="Times New Roman"/>
          <w:color w:val="212121"/>
          <w:sz w:val="24"/>
          <w:szCs w:val="24"/>
        </w:rPr>
        <w:t>lower</w:t>
      </w:r>
      <w:r w:rsidRPr="00CF5DBB">
        <w:rPr>
          <w:rStyle w:val="p"/>
          <w:rFonts w:ascii="Times New Roman" w:hAnsi="Times New Roman" w:cs="Times New Roman"/>
          <w:color w:val="212121"/>
          <w:sz w:val="24"/>
          <w:szCs w:val="24"/>
        </w:rPr>
        <w:t>()</w:t>
      </w:r>
    </w:p>
    <w:p w14:paraId="06E4A026" w14:textId="77777777" w:rsidR="00CF5DBB" w:rsidRPr="00CF5DBB" w:rsidRDefault="00CF5DBB" w:rsidP="00CF5DBB">
      <w:pPr>
        <w:pStyle w:val="HTMLPreformatted"/>
        <w:spacing w:line="244" w:lineRule="atLeast"/>
        <w:rPr>
          <w:rFonts w:ascii="Times New Roman" w:hAnsi="Times New Roman" w:cs="Times New Roman"/>
          <w:color w:val="212121"/>
          <w:sz w:val="24"/>
          <w:szCs w:val="24"/>
        </w:rPr>
      </w:pP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text</w:t>
      </w:r>
      <w:r w:rsidRPr="00CF5DBB">
        <w:rPr>
          <w:rFonts w:ascii="Times New Roman" w:hAnsi="Times New Roman" w:cs="Times New Roman"/>
          <w:color w:val="212121"/>
          <w:sz w:val="24"/>
          <w:szCs w:val="24"/>
        </w:rPr>
        <w:t xml:space="preserve"> </w:t>
      </w:r>
      <w:r w:rsidRPr="00CF5DBB">
        <w:rPr>
          <w:rStyle w:val="o"/>
          <w:rFonts w:ascii="Times New Roman" w:hAnsi="Times New Roman" w:cs="Times New Roman"/>
          <w:b/>
          <w:bCs/>
          <w:color w:val="212121"/>
          <w:sz w:val="24"/>
          <w:szCs w:val="24"/>
        </w:rPr>
        <w:t>=</w:t>
      </w: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nltk</w:t>
      </w:r>
      <w:r w:rsidRPr="00CF5DBB">
        <w:rPr>
          <w:rStyle w:val="o"/>
          <w:rFonts w:ascii="Times New Roman" w:hAnsi="Times New Roman" w:cs="Times New Roman"/>
          <w:b/>
          <w:bCs/>
          <w:color w:val="212121"/>
          <w:sz w:val="24"/>
          <w:szCs w:val="24"/>
        </w:rPr>
        <w:t>.</w:t>
      </w:r>
      <w:r w:rsidRPr="00CF5DBB">
        <w:rPr>
          <w:rStyle w:val="n"/>
          <w:rFonts w:ascii="Times New Roman" w:hAnsi="Times New Roman" w:cs="Times New Roman"/>
          <w:color w:val="212121"/>
          <w:sz w:val="24"/>
          <w:szCs w:val="24"/>
        </w:rPr>
        <w:t>word_tokenize</w:t>
      </w:r>
      <w:r w:rsidRPr="00CF5DBB">
        <w:rPr>
          <w:rStyle w:val="p"/>
          <w:rFonts w:ascii="Times New Roman" w:hAnsi="Times New Roman" w:cs="Times New Roman"/>
          <w:color w:val="212121"/>
          <w:sz w:val="24"/>
          <w:szCs w:val="24"/>
        </w:rPr>
        <w:t>(</w:t>
      </w:r>
      <w:r w:rsidRPr="00CF5DBB">
        <w:rPr>
          <w:rStyle w:val="n"/>
          <w:rFonts w:ascii="Times New Roman" w:hAnsi="Times New Roman" w:cs="Times New Roman"/>
          <w:color w:val="212121"/>
          <w:sz w:val="24"/>
          <w:szCs w:val="24"/>
        </w:rPr>
        <w:t>text</w:t>
      </w:r>
      <w:r w:rsidRPr="00CF5DBB">
        <w:rPr>
          <w:rStyle w:val="p"/>
          <w:rFonts w:ascii="Times New Roman" w:hAnsi="Times New Roman" w:cs="Times New Roman"/>
          <w:color w:val="212121"/>
          <w:sz w:val="24"/>
          <w:szCs w:val="24"/>
        </w:rPr>
        <w:t>)</w:t>
      </w:r>
    </w:p>
    <w:p w14:paraId="0BE083A3" w14:textId="77777777" w:rsidR="00CF5DBB" w:rsidRPr="00CF5DBB" w:rsidRDefault="00CF5DBB" w:rsidP="00CF5DBB">
      <w:pPr>
        <w:pStyle w:val="HTMLPreformatted"/>
        <w:spacing w:line="244" w:lineRule="atLeast"/>
        <w:rPr>
          <w:rFonts w:ascii="Times New Roman" w:hAnsi="Times New Roman" w:cs="Times New Roman"/>
          <w:color w:val="212121"/>
          <w:sz w:val="24"/>
          <w:szCs w:val="24"/>
        </w:rPr>
      </w:pPr>
      <w:r w:rsidRPr="00CF5DBB">
        <w:rPr>
          <w:rFonts w:ascii="Times New Roman" w:hAnsi="Times New Roman" w:cs="Times New Roman"/>
          <w:color w:val="212121"/>
          <w:sz w:val="24"/>
          <w:szCs w:val="24"/>
        </w:rPr>
        <w:t xml:space="preserve">    </w:t>
      </w:r>
    </w:p>
    <w:p w14:paraId="3F26AFAC" w14:textId="77777777" w:rsidR="00CF5DBB" w:rsidRPr="00CF5DBB" w:rsidRDefault="00CF5DBB" w:rsidP="00CF5DBB">
      <w:pPr>
        <w:pStyle w:val="HTMLPreformatted"/>
        <w:spacing w:line="244" w:lineRule="atLeast"/>
        <w:rPr>
          <w:rFonts w:ascii="Times New Roman" w:hAnsi="Times New Roman" w:cs="Times New Roman"/>
          <w:color w:val="212121"/>
          <w:sz w:val="24"/>
          <w:szCs w:val="24"/>
        </w:rPr>
      </w:pP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y</w:t>
      </w:r>
      <w:r w:rsidRPr="00CF5DBB">
        <w:rPr>
          <w:rFonts w:ascii="Times New Roman" w:hAnsi="Times New Roman" w:cs="Times New Roman"/>
          <w:color w:val="212121"/>
          <w:sz w:val="24"/>
          <w:szCs w:val="24"/>
        </w:rPr>
        <w:t xml:space="preserve"> </w:t>
      </w:r>
      <w:r w:rsidRPr="00CF5DBB">
        <w:rPr>
          <w:rStyle w:val="o"/>
          <w:rFonts w:ascii="Times New Roman" w:hAnsi="Times New Roman" w:cs="Times New Roman"/>
          <w:b/>
          <w:bCs/>
          <w:color w:val="212121"/>
          <w:sz w:val="24"/>
          <w:szCs w:val="24"/>
        </w:rPr>
        <w:t>=</w:t>
      </w:r>
      <w:r w:rsidRPr="00CF5DBB">
        <w:rPr>
          <w:rFonts w:ascii="Times New Roman" w:hAnsi="Times New Roman" w:cs="Times New Roman"/>
          <w:color w:val="212121"/>
          <w:sz w:val="24"/>
          <w:szCs w:val="24"/>
        </w:rPr>
        <w:t xml:space="preserve"> </w:t>
      </w:r>
      <w:r w:rsidRPr="00CF5DBB">
        <w:rPr>
          <w:rStyle w:val="p"/>
          <w:rFonts w:ascii="Times New Roman" w:hAnsi="Times New Roman" w:cs="Times New Roman"/>
          <w:color w:val="212121"/>
          <w:sz w:val="24"/>
          <w:szCs w:val="24"/>
        </w:rPr>
        <w:t>[]</w:t>
      </w:r>
    </w:p>
    <w:p w14:paraId="4A2E40CF" w14:textId="77777777" w:rsidR="00CF5DBB" w:rsidRPr="00CF5DBB" w:rsidRDefault="00CF5DBB" w:rsidP="00CF5DBB">
      <w:pPr>
        <w:pStyle w:val="HTMLPreformatted"/>
        <w:spacing w:line="244" w:lineRule="atLeast"/>
        <w:rPr>
          <w:rFonts w:ascii="Times New Roman" w:hAnsi="Times New Roman" w:cs="Times New Roman"/>
          <w:color w:val="212121"/>
          <w:sz w:val="24"/>
          <w:szCs w:val="24"/>
        </w:rPr>
      </w:pPr>
      <w:r w:rsidRPr="00CF5DBB">
        <w:rPr>
          <w:rFonts w:ascii="Times New Roman" w:hAnsi="Times New Roman" w:cs="Times New Roman"/>
          <w:color w:val="212121"/>
          <w:sz w:val="24"/>
          <w:szCs w:val="24"/>
        </w:rPr>
        <w:t xml:space="preserve">    </w:t>
      </w:r>
      <w:r w:rsidRPr="00CF5DBB">
        <w:rPr>
          <w:rStyle w:val="k"/>
          <w:rFonts w:ascii="Times New Roman" w:hAnsi="Times New Roman" w:cs="Times New Roman"/>
          <w:b/>
          <w:bCs/>
          <w:color w:val="212121"/>
          <w:sz w:val="24"/>
          <w:szCs w:val="24"/>
        </w:rPr>
        <w:t>for</w:t>
      </w: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i</w:t>
      </w:r>
      <w:r w:rsidRPr="00CF5DBB">
        <w:rPr>
          <w:rFonts w:ascii="Times New Roman" w:hAnsi="Times New Roman" w:cs="Times New Roman"/>
          <w:color w:val="212121"/>
          <w:sz w:val="24"/>
          <w:szCs w:val="24"/>
        </w:rPr>
        <w:t xml:space="preserve"> </w:t>
      </w:r>
      <w:r w:rsidRPr="00CF5DBB">
        <w:rPr>
          <w:rStyle w:val="ow"/>
          <w:rFonts w:ascii="Times New Roman" w:hAnsi="Times New Roman" w:cs="Times New Roman"/>
          <w:b/>
          <w:bCs/>
          <w:color w:val="212121"/>
          <w:sz w:val="24"/>
          <w:szCs w:val="24"/>
        </w:rPr>
        <w:t>in</w:t>
      </w: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text</w:t>
      </w:r>
      <w:r w:rsidRPr="00CF5DBB">
        <w:rPr>
          <w:rStyle w:val="p"/>
          <w:rFonts w:ascii="Times New Roman" w:hAnsi="Times New Roman" w:cs="Times New Roman"/>
          <w:color w:val="212121"/>
          <w:sz w:val="24"/>
          <w:szCs w:val="24"/>
        </w:rPr>
        <w:t>:</w:t>
      </w:r>
    </w:p>
    <w:p w14:paraId="6B79318B" w14:textId="77777777" w:rsidR="00CF5DBB" w:rsidRPr="00CF5DBB" w:rsidRDefault="00CF5DBB" w:rsidP="00CF5DBB">
      <w:pPr>
        <w:pStyle w:val="HTMLPreformatted"/>
        <w:spacing w:line="244" w:lineRule="atLeast"/>
        <w:rPr>
          <w:rFonts w:ascii="Times New Roman" w:hAnsi="Times New Roman" w:cs="Times New Roman"/>
          <w:color w:val="212121"/>
          <w:sz w:val="24"/>
          <w:szCs w:val="24"/>
        </w:rPr>
      </w:pPr>
      <w:r w:rsidRPr="00CF5DBB">
        <w:rPr>
          <w:rFonts w:ascii="Times New Roman" w:hAnsi="Times New Roman" w:cs="Times New Roman"/>
          <w:color w:val="212121"/>
          <w:sz w:val="24"/>
          <w:szCs w:val="24"/>
        </w:rPr>
        <w:t xml:space="preserve">        </w:t>
      </w:r>
      <w:r w:rsidRPr="00CF5DBB">
        <w:rPr>
          <w:rStyle w:val="k"/>
          <w:rFonts w:ascii="Times New Roman" w:hAnsi="Times New Roman" w:cs="Times New Roman"/>
          <w:b/>
          <w:bCs/>
          <w:color w:val="212121"/>
          <w:sz w:val="24"/>
          <w:szCs w:val="24"/>
        </w:rPr>
        <w:t>if</w:t>
      </w: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i</w:t>
      </w:r>
      <w:r w:rsidRPr="00CF5DBB">
        <w:rPr>
          <w:rStyle w:val="o"/>
          <w:rFonts w:ascii="Times New Roman" w:hAnsi="Times New Roman" w:cs="Times New Roman"/>
          <w:b/>
          <w:bCs/>
          <w:color w:val="212121"/>
          <w:sz w:val="24"/>
          <w:szCs w:val="24"/>
        </w:rPr>
        <w:t>.</w:t>
      </w:r>
      <w:r w:rsidRPr="00CF5DBB">
        <w:rPr>
          <w:rStyle w:val="n"/>
          <w:rFonts w:ascii="Times New Roman" w:hAnsi="Times New Roman" w:cs="Times New Roman"/>
          <w:color w:val="212121"/>
          <w:sz w:val="24"/>
          <w:szCs w:val="24"/>
        </w:rPr>
        <w:t>isalnum</w:t>
      </w:r>
      <w:r w:rsidRPr="00CF5DBB">
        <w:rPr>
          <w:rStyle w:val="p"/>
          <w:rFonts w:ascii="Times New Roman" w:hAnsi="Times New Roman" w:cs="Times New Roman"/>
          <w:color w:val="212121"/>
          <w:sz w:val="24"/>
          <w:szCs w:val="24"/>
        </w:rPr>
        <w:t>():</w:t>
      </w:r>
    </w:p>
    <w:p w14:paraId="236E945D" w14:textId="77777777" w:rsidR="00CF5DBB" w:rsidRPr="00CF5DBB" w:rsidRDefault="00CF5DBB" w:rsidP="00CF5DBB">
      <w:pPr>
        <w:pStyle w:val="HTMLPreformatted"/>
        <w:spacing w:line="244" w:lineRule="atLeast"/>
        <w:rPr>
          <w:rFonts w:ascii="Times New Roman" w:hAnsi="Times New Roman" w:cs="Times New Roman"/>
          <w:color w:val="212121"/>
          <w:sz w:val="24"/>
          <w:szCs w:val="24"/>
        </w:rPr>
      </w:pP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y</w:t>
      </w:r>
      <w:r w:rsidRPr="00CF5DBB">
        <w:rPr>
          <w:rStyle w:val="o"/>
          <w:rFonts w:ascii="Times New Roman" w:hAnsi="Times New Roman" w:cs="Times New Roman"/>
          <w:b/>
          <w:bCs/>
          <w:color w:val="212121"/>
          <w:sz w:val="24"/>
          <w:szCs w:val="24"/>
        </w:rPr>
        <w:t>.</w:t>
      </w:r>
      <w:r w:rsidRPr="00CF5DBB">
        <w:rPr>
          <w:rStyle w:val="n"/>
          <w:rFonts w:ascii="Times New Roman" w:hAnsi="Times New Roman" w:cs="Times New Roman"/>
          <w:color w:val="212121"/>
          <w:sz w:val="24"/>
          <w:szCs w:val="24"/>
        </w:rPr>
        <w:t>append</w:t>
      </w:r>
      <w:r w:rsidRPr="00CF5DBB">
        <w:rPr>
          <w:rStyle w:val="p"/>
          <w:rFonts w:ascii="Times New Roman" w:hAnsi="Times New Roman" w:cs="Times New Roman"/>
          <w:color w:val="212121"/>
          <w:sz w:val="24"/>
          <w:szCs w:val="24"/>
        </w:rPr>
        <w:t>(</w:t>
      </w:r>
      <w:r w:rsidRPr="00CF5DBB">
        <w:rPr>
          <w:rStyle w:val="n"/>
          <w:rFonts w:ascii="Times New Roman" w:hAnsi="Times New Roman" w:cs="Times New Roman"/>
          <w:color w:val="212121"/>
          <w:sz w:val="24"/>
          <w:szCs w:val="24"/>
        </w:rPr>
        <w:t>i</w:t>
      </w:r>
      <w:r w:rsidRPr="00CF5DBB">
        <w:rPr>
          <w:rStyle w:val="p"/>
          <w:rFonts w:ascii="Times New Roman" w:hAnsi="Times New Roman" w:cs="Times New Roman"/>
          <w:color w:val="212121"/>
          <w:sz w:val="24"/>
          <w:szCs w:val="24"/>
        </w:rPr>
        <w:t>)</w:t>
      </w:r>
    </w:p>
    <w:p w14:paraId="643E78CB" w14:textId="77777777" w:rsidR="00CF5DBB" w:rsidRPr="00CF5DBB" w:rsidRDefault="00CF5DBB" w:rsidP="00CF5DBB">
      <w:pPr>
        <w:pStyle w:val="HTMLPreformatted"/>
        <w:spacing w:line="244" w:lineRule="atLeast"/>
        <w:rPr>
          <w:rFonts w:ascii="Times New Roman" w:hAnsi="Times New Roman" w:cs="Times New Roman"/>
          <w:color w:val="212121"/>
          <w:sz w:val="24"/>
          <w:szCs w:val="24"/>
        </w:rPr>
      </w:pPr>
      <w:r w:rsidRPr="00CF5DBB">
        <w:rPr>
          <w:rFonts w:ascii="Times New Roman" w:hAnsi="Times New Roman" w:cs="Times New Roman"/>
          <w:color w:val="212121"/>
          <w:sz w:val="24"/>
          <w:szCs w:val="24"/>
        </w:rPr>
        <w:t xml:space="preserve">    </w:t>
      </w:r>
    </w:p>
    <w:p w14:paraId="4BACE8C0" w14:textId="77777777" w:rsidR="00CF5DBB" w:rsidRPr="00CF5DBB" w:rsidRDefault="00CF5DBB" w:rsidP="00CF5DBB">
      <w:pPr>
        <w:pStyle w:val="HTMLPreformatted"/>
        <w:spacing w:line="244" w:lineRule="atLeast"/>
        <w:rPr>
          <w:rFonts w:ascii="Times New Roman" w:hAnsi="Times New Roman" w:cs="Times New Roman"/>
          <w:color w:val="212121"/>
          <w:sz w:val="24"/>
          <w:szCs w:val="24"/>
        </w:rPr>
      </w:pP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text</w:t>
      </w:r>
      <w:r w:rsidRPr="00CF5DBB">
        <w:rPr>
          <w:rFonts w:ascii="Times New Roman" w:hAnsi="Times New Roman" w:cs="Times New Roman"/>
          <w:color w:val="212121"/>
          <w:sz w:val="24"/>
          <w:szCs w:val="24"/>
        </w:rPr>
        <w:t xml:space="preserve"> </w:t>
      </w:r>
      <w:r w:rsidRPr="00CF5DBB">
        <w:rPr>
          <w:rStyle w:val="o"/>
          <w:rFonts w:ascii="Times New Roman" w:hAnsi="Times New Roman" w:cs="Times New Roman"/>
          <w:b/>
          <w:bCs/>
          <w:color w:val="212121"/>
          <w:sz w:val="24"/>
          <w:szCs w:val="24"/>
        </w:rPr>
        <w:t>=</w:t>
      </w: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y</w:t>
      </w:r>
      <w:r w:rsidRPr="00CF5DBB">
        <w:rPr>
          <w:rStyle w:val="p"/>
          <w:rFonts w:ascii="Times New Roman" w:hAnsi="Times New Roman" w:cs="Times New Roman"/>
          <w:color w:val="212121"/>
          <w:sz w:val="24"/>
          <w:szCs w:val="24"/>
        </w:rPr>
        <w:t>[:]</w:t>
      </w:r>
    </w:p>
    <w:p w14:paraId="4369E1E5" w14:textId="77777777" w:rsidR="00CF5DBB" w:rsidRPr="00CF5DBB" w:rsidRDefault="00CF5DBB" w:rsidP="00CF5DBB">
      <w:pPr>
        <w:pStyle w:val="HTMLPreformatted"/>
        <w:spacing w:line="244" w:lineRule="atLeast"/>
        <w:rPr>
          <w:rFonts w:ascii="Times New Roman" w:hAnsi="Times New Roman" w:cs="Times New Roman"/>
          <w:color w:val="212121"/>
          <w:sz w:val="24"/>
          <w:szCs w:val="24"/>
        </w:rPr>
      </w:pP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y</w:t>
      </w:r>
      <w:r w:rsidRPr="00CF5DBB">
        <w:rPr>
          <w:rStyle w:val="o"/>
          <w:rFonts w:ascii="Times New Roman" w:hAnsi="Times New Roman" w:cs="Times New Roman"/>
          <w:b/>
          <w:bCs/>
          <w:color w:val="212121"/>
          <w:sz w:val="24"/>
          <w:szCs w:val="24"/>
        </w:rPr>
        <w:t>.</w:t>
      </w:r>
      <w:r w:rsidRPr="00CF5DBB">
        <w:rPr>
          <w:rStyle w:val="n"/>
          <w:rFonts w:ascii="Times New Roman" w:hAnsi="Times New Roman" w:cs="Times New Roman"/>
          <w:color w:val="212121"/>
          <w:sz w:val="24"/>
          <w:szCs w:val="24"/>
        </w:rPr>
        <w:t>clear</w:t>
      </w:r>
      <w:r w:rsidRPr="00CF5DBB">
        <w:rPr>
          <w:rStyle w:val="p"/>
          <w:rFonts w:ascii="Times New Roman" w:hAnsi="Times New Roman" w:cs="Times New Roman"/>
          <w:color w:val="212121"/>
          <w:sz w:val="24"/>
          <w:szCs w:val="24"/>
        </w:rPr>
        <w:t>()</w:t>
      </w:r>
    </w:p>
    <w:p w14:paraId="500BE75B" w14:textId="77777777" w:rsidR="00CF5DBB" w:rsidRPr="00CF5DBB" w:rsidRDefault="00CF5DBB" w:rsidP="00CF5DBB">
      <w:pPr>
        <w:pStyle w:val="HTMLPreformatted"/>
        <w:spacing w:line="244" w:lineRule="atLeast"/>
        <w:rPr>
          <w:rFonts w:ascii="Times New Roman" w:hAnsi="Times New Roman" w:cs="Times New Roman"/>
          <w:color w:val="212121"/>
          <w:sz w:val="24"/>
          <w:szCs w:val="24"/>
        </w:rPr>
      </w:pPr>
      <w:r w:rsidRPr="00CF5DBB">
        <w:rPr>
          <w:rFonts w:ascii="Times New Roman" w:hAnsi="Times New Roman" w:cs="Times New Roman"/>
          <w:color w:val="212121"/>
          <w:sz w:val="24"/>
          <w:szCs w:val="24"/>
        </w:rPr>
        <w:t xml:space="preserve">    </w:t>
      </w:r>
    </w:p>
    <w:p w14:paraId="73B76DBD" w14:textId="77777777" w:rsidR="00CF5DBB" w:rsidRPr="00CF5DBB" w:rsidRDefault="00CF5DBB" w:rsidP="00CF5DBB">
      <w:pPr>
        <w:pStyle w:val="HTMLPreformatted"/>
        <w:spacing w:line="244" w:lineRule="atLeast"/>
        <w:rPr>
          <w:rFonts w:ascii="Times New Roman" w:hAnsi="Times New Roman" w:cs="Times New Roman"/>
          <w:color w:val="212121"/>
          <w:sz w:val="24"/>
          <w:szCs w:val="24"/>
        </w:rPr>
      </w:pPr>
      <w:r w:rsidRPr="00CF5DBB">
        <w:rPr>
          <w:rFonts w:ascii="Times New Roman" w:hAnsi="Times New Roman" w:cs="Times New Roman"/>
          <w:color w:val="212121"/>
          <w:sz w:val="24"/>
          <w:szCs w:val="24"/>
        </w:rPr>
        <w:t xml:space="preserve">    </w:t>
      </w:r>
      <w:r w:rsidRPr="00CF5DBB">
        <w:rPr>
          <w:rStyle w:val="k"/>
          <w:rFonts w:ascii="Times New Roman" w:hAnsi="Times New Roman" w:cs="Times New Roman"/>
          <w:b/>
          <w:bCs/>
          <w:color w:val="212121"/>
          <w:sz w:val="24"/>
          <w:szCs w:val="24"/>
        </w:rPr>
        <w:t>for</w:t>
      </w: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i</w:t>
      </w:r>
      <w:r w:rsidRPr="00CF5DBB">
        <w:rPr>
          <w:rFonts w:ascii="Times New Roman" w:hAnsi="Times New Roman" w:cs="Times New Roman"/>
          <w:color w:val="212121"/>
          <w:sz w:val="24"/>
          <w:szCs w:val="24"/>
        </w:rPr>
        <w:t xml:space="preserve"> </w:t>
      </w:r>
      <w:r w:rsidRPr="00CF5DBB">
        <w:rPr>
          <w:rStyle w:val="ow"/>
          <w:rFonts w:ascii="Times New Roman" w:hAnsi="Times New Roman" w:cs="Times New Roman"/>
          <w:b/>
          <w:bCs/>
          <w:color w:val="212121"/>
          <w:sz w:val="24"/>
          <w:szCs w:val="24"/>
        </w:rPr>
        <w:t>in</w:t>
      </w: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text</w:t>
      </w:r>
      <w:r w:rsidRPr="00CF5DBB">
        <w:rPr>
          <w:rStyle w:val="p"/>
          <w:rFonts w:ascii="Times New Roman" w:hAnsi="Times New Roman" w:cs="Times New Roman"/>
          <w:color w:val="212121"/>
          <w:sz w:val="24"/>
          <w:szCs w:val="24"/>
        </w:rPr>
        <w:t>:</w:t>
      </w:r>
    </w:p>
    <w:p w14:paraId="5EF9EA23" w14:textId="77777777" w:rsidR="00CF5DBB" w:rsidRPr="00CF5DBB" w:rsidRDefault="00CF5DBB" w:rsidP="00CF5DBB">
      <w:pPr>
        <w:pStyle w:val="HTMLPreformatted"/>
        <w:spacing w:line="244" w:lineRule="atLeast"/>
        <w:rPr>
          <w:rFonts w:ascii="Times New Roman" w:hAnsi="Times New Roman" w:cs="Times New Roman"/>
          <w:color w:val="212121"/>
          <w:sz w:val="24"/>
          <w:szCs w:val="24"/>
        </w:rPr>
      </w:pPr>
      <w:r w:rsidRPr="00CF5DBB">
        <w:rPr>
          <w:rFonts w:ascii="Times New Roman" w:hAnsi="Times New Roman" w:cs="Times New Roman"/>
          <w:color w:val="212121"/>
          <w:sz w:val="24"/>
          <w:szCs w:val="24"/>
        </w:rPr>
        <w:t xml:space="preserve">        </w:t>
      </w:r>
      <w:r w:rsidRPr="00CF5DBB">
        <w:rPr>
          <w:rStyle w:val="k"/>
          <w:rFonts w:ascii="Times New Roman" w:hAnsi="Times New Roman" w:cs="Times New Roman"/>
          <w:b/>
          <w:bCs/>
          <w:color w:val="212121"/>
          <w:sz w:val="24"/>
          <w:szCs w:val="24"/>
        </w:rPr>
        <w:t>if</w:t>
      </w: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i</w:t>
      </w:r>
      <w:r w:rsidRPr="00CF5DBB">
        <w:rPr>
          <w:rFonts w:ascii="Times New Roman" w:hAnsi="Times New Roman" w:cs="Times New Roman"/>
          <w:color w:val="212121"/>
          <w:sz w:val="24"/>
          <w:szCs w:val="24"/>
        </w:rPr>
        <w:t xml:space="preserve"> </w:t>
      </w:r>
      <w:r w:rsidRPr="00CF5DBB">
        <w:rPr>
          <w:rStyle w:val="ow"/>
          <w:rFonts w:ascii="Times New Roman" w:hAnsi="Times New Roman" w:cs="Times New Roman"/>
          <w:b/>
          <w:bCs/>
          <w:color w:val="212121"/>
          <w:sz w:val="24"/>
          <w:szCs w:val="24"/>
        </w:rPr>
        <w:t>not</w:t>
      </w:r>
      <w:r w:rsidRPr="00CF5DBB">
        <w:rPr>
          <w:rFonts w:ascii="Times New Roman" w:hAnsi="Times New Roman" w:cs="Times New Roman"/>
          <w:color w:val="212121"/>
          <w:sz w:val="24"/>
          <w:szCs w:val="24"/>
        </w:rPr>
        <w:t xml:space="preserve"> </w:t>
      </w:r>
      <w:r w:rsidRPr="00CF5DBB">
        <w:rPr>
          <w:rStyle w:val="ow"/>
          <w:rFonts w:ascii="Times New Roman" w:hAnsi="Times New Roman" w:cs="Times New Roman"/>
          <w:b/>
          <w:bCs/>
          <w:color w:val="212121"/>
          <w:sz w:val="24"/>
          <w:szCs w:val="24"/>
        </w:rPr>
        <w:t>in</w:t>
      </w: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stopwords</w:t>
      </w:r>
      <w:r w:rsidRPr="00CF5DBB">
        <w:rPr>
          <w:rStyle w:val="o"/>
          <w:rFonts w:ascii="Times New Roman" w:hAnsi="Times New Roman" w:cs="Times New Roman"/>
          <w:b/>
          <w:bCs/>
          <w:color w:val="212121"/>
          <w:sz w:val="24"/>
          <w:szCs w:val="24"/>
        </w:rPr>
        <w:t>.</w:t>
      </w:r>
      <w:r w:rsidRPr="00CF5DBB">
        <w:rPr>
          <w:rStyle w:val="n"/>
          <w:rFonts w:ascii="Times New Roman" w:hAnsi="Times New Roman" w:cs="Times New Roman"/>
          <w:color w:val="212121"/>
          <w:sz w:val="24"/>
          <w:szCs w:val="24"/>
        </w:rPr>
        <w:t>words</w:t>
      </w:r>
      <w:r w:rsidRPr="00CF5DBB">
        <w:rPr>
          <w:rStyle w:val="p"/>
          <w:rFonts w:ascii="Times New Roman" w:hAnsi="Times New Roman" w:cs="Times New Roman"/>
          <w:color w:val="212121"/>
          <w:sz w:val="24"/>
          <w:szCs w:val="24"/>
        </w:rPr>
        <w:t>(</w:t>
      </w:r>
      <w:r w:rsidRPr="00CF5DBB">
        <w:rPr>
          <w:rStyle w:val="s1"/>
          <w:rFonts w:ascii="Times New Roman" w:hAnsi="Times New Roman" w:cs="Times New Roman"/>
          <w:color w:val="212121"/>
          <w:sz w:val="24"/>
          <w:szCs w:val="24"/>
        </w:rPr>
        <w:t>'english'</w:t>
      </w:r>
      <w:r w:rsidRPr="00CF5DBB">
        <w:rPr>
          <w:rStyle w:val="p"/>
          <w:rFonts w:ascii="Times New Roman" w:hAnsi="Times New Roman" w:cs="Times New Roman"/>
          <w:color w:val="212121"/>
          <w:sz w:val="24"/>
          <w:szCs w:val="24"/>
        </w:rPr>
        <w:t>)</w:t>
      </w:r>
      <w:r w:rsidRPr="00CF5DBB">
        <w:rPr>
          <w:rFonts w:ascii="Times New Roman" w:hAnsi="Times New Roman" w:cs="Times New Roman"/>
          <w:color w:val="212121"/>
          <w:sz w:val="24"/>
          <w:szCs w:val="24"/>
        </w:rPr>
        <w:t xml:space="preserve"> </w:t>
      </w:r>
      <w:r w:rsidRPr="00CF5DBB">
        <w:rPr>
          <w:rStyle w:val="ow"/>
          <w:rFonts w:ascii="Times New Roman" w:hAnsi="Times New Roman" w:cs="Times New Roman"/>
          <w:b/>
          <w:bCs/>
          <w:color w:val="212121"/>
          <w:sz w:val="24"/>
          <w:szCs w:val="24"/>
        </w:rPr>
        <w:t>and</w:t>
      </w: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i</w:t>
      </w:r>
      <w:r w:rsidRPr="00CF5DBB">
        <w:rPr>
          <w:rFonts w:ascii="Times New Roman" w:hAnsi="Times New Roman" w:cs="Times New Roman"/>
          <w:color w:val="212121"/>
          <w:sz w:val="24"/>
          <w:szCs w:val="24"/>
        </w:rPr>
        <w:t xml:space="preserve"> </w:t>
      </w:r>
      <w:r w:rsidRPr="00CF5DBB">
        <w:rPr>
          <w:rStyle w:val="ow"/>
          <w:rFonts w:ascii="Times New Roman" w:hAnsi="Times New Roman" w:cs="Times New Roman"/>
          <w:b/>
          <w:bCs/>
          <w:color w:val="212121"/>
          <w:sz w:val="24"/>
          <w:szCs w:val="24"/>
        </w:rPr>
        <w:t>not</w:t>
      </w:r>
      <w:r w:rsidRPr="00CF5DBB">
        <w:rPr>
          <w:rFonts w:ascii="Times New Roman" w:hAnsi="Times New Roman" w:cs="Times New Roman"/>
          <w:color w:val="212121"/>
          <w:sz w:val="24"/>
          <w:szCs w:val="24"/>
        </w:rPr>
        <w:t xml:space="preserve"> </w:t>
      </w:r>
      <w:r w:rsidRPr="00CF5DBB">
        <w:rPr>
          <w:rStyle w:val="ow"/>
          <w:rFonts w:ascii="Times New Roman" w:hAnsi="Times New Roman" w:cs="Times New Roman"/>
          <w:b/>
          <w:bCs/>
          <w:color w:val="212121"/>
          <w:sz w:val="24"/>
          <w:szCs w:val="24"/>
        </w:rPr>
        <w:t>in</w:t>
      </w: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string</w:t>
      </w:r>
      <w:r w:rsidRPr="00CF5DBB">
        <w:rPr>
          <w:rStyle w:val="o"/>
          <w:rFonts w:ascii="Times New Roman" w:hAnsi="Times New Roman" w:cs="Times New Roman"/>
          <w:b/>
          <w:bCs/>
          <w:color w:val="212121"/>
          <w:sz w:val="24"/>
          <w:szCs w:val="24"/>
        </w:rPr>
        <w:t>.</w:t>
      </w:r>
      <w:r w:rsidRPr="00CF5DBB">
        <w:rPr>
          <w:rStyle w:val="n"/>
          <w:rFonts w:ascii="Times New Roman" w:hAnsi="Times New Roman" w:cs="Times New Roman"/>
          <w:color w:val="212121"/>
          <w:sz w:val="24"/>
          <w:szCs w:val="24"/>
        </w:rPr>
        <w:t>punctuation</w:t>
      </w:r>
      <w:r w:rsidRPr="00CF5DBB">
        <w:rPr>
          <w:rStyle w:val="p"/>
          <w:rFonts w:ascii="Times New Roman" w:hAnsi="Times New Roman" w:cs="Times New Roman"/>
          <w:color w:val="212121"/>
          <w:sz w:val="24"/>
          <w:szCs w:val="24"/>
        </w:rPr>
        <w:t>:</w:t>
      </w:r>
    </w:p>
    <w:p w14:paraId="349831EF" w14:textId="77777777" w:rsidR="00CF5DBB" w:rsidRPr="00CF5DBB" w:rsidRDefault="00CF5DBB" w:rsidP="00CF5DBB">
      <w:pPr>
        <w:pStyle w:val="HTMLPreformatted"/>
        <w:spacing w:line="244" w:lineRule="atLeast"/>
        <w:rPr>
          <w:rFonts w:ascii="Times New Roman" w:hAnsi="Times New Roman" w:cs="Times New Roman"/>
          <w:color w:val="212121"/>
          <w:sz w:val="24"/>
          <w:szCs w:val="24"/>
        </w:rPr>
      </w:pP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y</w:t>
      </w:r>
      <w:r w:rsidRPr="00CF5DBB">
        <w:rPr>
          <w:rStyle w:val="o"/>
          <w:rFonts w:ascii="Times New Roman" w:hAnsi="Times New Roman" w:cs="Times New Roman"/>
          <w:b/>
          <w:bCs/>
          <w:color w:val="212121"/>
          <w:sz w:val="24"/>
          <w:szCs w:val="24"/>
        </w:rPr>
        <w:t>.</w:t>
      </w:r>
      <w:r w:rsidRPr="00CF5DBB">
        <w:rPr>
          <w:rStyle w:val="n"/>
          <w:rFonts w:ascii="Times New Roman" w:hAnsi="Times New Roman" w:cs="Times New Roman"/>
          <w:color w:val="212121"/>
          <w:sz w:val="24"/>
          <w:szCs w:val="24"/>
        </w:rPr>
        <w:t>append</w:t>
      </w:r>
      <w:r w:rsidRPr="00CF5DBB">
        <w:rPr>
          <w:rStyle w:val="p"/>
          <w:rFonts w:ascii="Times New Roman" w:hAnsi="Times New Roman" w:cs="Times New Roman"/>
          <w:color w:val="212121"/>
          <w:sz w:val="24"/>
          <w:szCs w:val="24"/>
        </w:rPr>
        <w:t>(</w:t>
      </w:r>
      <w:r w:rsidRPr="00CF5DBB">
        <w:rPr>
          <w:rStyle w:val="n"/>
          <w:rFonts w:ascii="Times New Roman" w:hAnsi="Times New Roman" w:cs="Times New Roman"/>
          <w:color w:val="212121"/>
          <w:sz w:val="24"/>
          <w:szCs w:val="24"/>
        </w:rPr>
        <w:t>i</w:t>
      </w:r>
      <w:r w:rsidRPr="00CF5DBB">
        <w:rPr>
          <w:rStyle w:val="p"/>
          <w:rFonts w:ascii="Times New Roman" w:hAnsi="Times New Roman" w:cs="Times New Roman"/>
          <w:color w:val="212121"/>
          <w:sz w:val="24"/>
          <w:szCs w:val="24"/>
        </w:rPr>
        <w:t>)</w:t>
      </w:r>
    </w:p>
    <w:p w14:paraId="4DC062E8" w14:textId="77777777" w:rsidR="00CF5DBB" w:rsidRPr="00CF5DBB" w:rsidRDefault="00CF5DBB" w:rsidP="00CF5DBB">
      <w:pPr>
        <w:pStyle w:val="HTMLPreformatted"/>
        <w:spacing w:line="244" w:lineRule="atLeast"/>
        <w:rPr>
          <w:rFonts w:ascii="Times New Roman" w:hAnsi="Times New Roman" w:cs="Times New Roman"/>
          <w:color w:val="212121"/>
          <w:sz w:val="24"/>
          <w:szCs w:val="24"/>
        </w:rPr>
      </w:pPr>
      <w:r w:rsidRPr="00CF5DBB">
        <w:rPr>
          <w:rFonts w:ascii="Times New Roman" w:hAnsi="Times New Roman" w:cs="Times New Roman"/>
          <w:color w:val="212121"/>
          <w:sz w:val="24"/>
          <w:szCs w:val="24"/>
        </w:rPr>
        <w:t xml:space="preserve">            </w:t>
      </w:r>
    </w:p>
    <w:p w14:paraId="689F4A40" w14:textId="77777777" w:rsidR="00CF5DBB" w:rsidRPr="00CF5DBB" w:rsidRDefault="00CF5DBB" w:rsidP="00CF5DBB">
      <w:pPr>
        <w:pStyle w:val="HTMLPreformatted"/>
        <w:spacing w:line="244" w:lineRule="atLeast"/>
        <w:rPr>
          <w:rFonts w:ascii="Times New Roman" w:hAnsi="Times New Roman" w:cs="Times New Roman"/>
          <w:color w:val="212121"/>
          <w:sz w:val="24"/>
          <w:szCs w:val="24"/>
        </w:rPr>
      </w:pP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text</w:t>
      </w:r>
      <w:r w:rsidRPr="00CF5DBB">
        <w:rPr>
          <w:rFonts w:ascii="Times New Roman" w:hAnsi="Times New Roman" w:cs="Times New Roman"/>
          <w:color w:val="212121"/>
          <w:sz w:val="24"/>
          <w:szCs w:val="24"/>
        </w:rPr>
        <w:t xml:space="preserve"> </w:t>
      </w:r>
      <w:r w:rsidRPr="00CF5DBB">
        <w:rPr>
          <w:rStyle w:val="o"/>
          <w:rFonts w:ascii="Times New Roman" w:hAnsi="Times New Roman" w:cs="Times New Roman"/>
          <w:b/>
          <w:bCs/>
          <w:color w:val="212121"/>
          <w:sz w:val="24"/>
          <w:szCs w:val="24"/>
        </w:rPr>
        <w:t>=</w:t>
      </w: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y</w:t>
      </w:r>
      <w:r w:rsidRPr="00CF5DBB">
        <w:rPr>
          <w:rStyle w:val="p"/>
          <w:rFonts w:ascii="Times New Roman" w:hAnsi="Times New Roman" w:cs="Times New Roman"/>
          <w:color w:val="212121"/>
          <w:sz w:val="24"/>
          <w:szCs w:val="24"/>
        </w:rPr>
        <w:t>[:]</w:t>
      </w:r>
    </w:p>
    <w:p w14:paraId="41F06FA3" w14:textId="77777777" w:rsidR="00CF5DBB" w:rsidRPr="00CF5DBB" w:rsidRDefault="00CF5DBB" w:rsidP="00CF5DBB">
      <w:pPr>
        <w:pStyle w:val="HTMLPreformatted"/>
        <w:spacing w:line="244" w:lineRule="atLeast"/>
        <w:rPr>
          <w:rFonts w:ascii="Times New Roman" w:hAnsi="Times New Roman" w:cs="Times New Roman"/>
          <w:color w:val="212121"/>
          <w:sz w:val="24"/>
          <w:szCs w:val="24"/>
        </w:rPr>
      </w:pP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y</w:t>
      </w:r>
      <w:r w:rsidRPr="00CF5DBB">
        <w:rPr>
          <w:rStyle w:val="o"/>
          <w:rFonts w:ascii="Times New Roman" w:hAnsi="Times New Roman" w:cs="Times New Roman"/>
          <w:b/>
          <w:bCs/>
          <w:color w:val="212121"/>
          <w:sz w:val="24"/>
          <w:szCs w:val="24"/>
        </w:rPr>
        <w:t>.</w:t>
      </w:r>
      <w:r w:rsidRPr="00CF5DBB">
        <w:rPr>
          <w:rStyle w:val="n"/>
          <w:rFonts w:ascii="Times New Roman" w:hAnsi="Times New Roman" w:cs="Times New Roman"/>
          <w:color w:val="212121"/>
          <w:sz w:val="24"/>
          <w:szCs w:val="24"/>
        </w:rPr>
        <w:t>clear</w:t>
      </w:r>
      <w:r w:rsidRPr="00CF5DBB">
        <w:rPr>
          <w:rStyle w:val="p"/>
          <w:rFonts w:ascii="Times New Roman" w:hAnsi="Times New Roman" w:cs="Times New Roman"/>
          <w:color w:val="212121"/>
          <w:sz w:val="24"/>
          <w:szCs w:val="24"/>
        </w:rPr>
        <w:t>()</w:t>
      </w:r>
    </w:p>
    <w:p w14:paraId="3FF799C1" w14:textId="77777777" w:rsidR="00CF5DBB" w:rsidRPr="00CF5DBB" w:rsidRDefault="00CF5DBB" w:rsidP="00CF5DBB">
      <w:pPr>
        <w:pStyle w:val="HTMLPreformatted"/>
        <w:spacing w:line="244" w:lineRule="atLeast"/>
        <w:rPr>
          <w:rFonts w:ascii="Times New Roman" w:hAnsi="Times New Roman" w:cs="Times New Roman"/>
          <w:color w:val="212121"/>
          <w:sz w:val="24"/>
          <w:szCs w:val="24"/>
        </w:rPr>
      </w:pPr>
      <w:r w:rsidRPr="00CF5DBB">
        <w:rPr>
          <w:rFonts w:ascii="Times New Roman" w:hAnsi="Times New Roman" w:cs="Times New Roman"/>
          <w:color w:val="212121"/>
          <w:sz w:val="24"/>
          <w:szCs w:val="24"/>
        </w:rPr>
        <w:t xml:space="preserve">    </w:t>
      </w:r>
    </w:p>
    <w:p w14:paraId="18D25D47" w14:textId="77777777" w:rsidR="00CF5DBB" w:rsidRPr="00CF5DBB" w:rsidRDefault="00CF5DBB" w:rsidP="00CF5DBB">
      <w:pPr>
        <w:pStyle w:val="HTMLPreformatted"/>
        <w:spacing w:line="244" w:lineRule="atLeast"/>
        <w:rPr>
          <w:rFonts w:ascii="Times New Roman" w:hAnsi="Times New Roman" w:cs="Times New Roman"/>
          <w:color w:val="212121"/>
          <w:sz w:val="24"/>
          <w:szCs w:val="24"/>
        </w:rPr>
      </w:pPr>
      <w:r w:rsidRPr="00CF5DBB">
        <w:rPr>
          <w:rFonts w:ascii="Times New Roman" w:hAnsi="Times New Roman" w:cs="Times New Roman"/>
          <w:color w:val="212121"/>
          <w:sz w:val="24"/>
          <w:szCs w:val="24"/>
        </w:rPr>
        <w:t xml:space="preserve">    </w:t>
      </w:r>
      <w:r w:rsidRPr="00CF5DBB">
        <w:rPr>
          <w:rStyle w:val="k"/>
          <w:rFonts w:ascii="Times New Roman" w:hAnsi="Times New Roman" w:cs="Times New Roman"/>
          <w:b/>
          <w:bCs/>
          <w:color w:val="212121"/>
          <w:sz w:val="24"/>
          <w:szCs w:val="24"/>
        </w:rPr>
        <w:t>for</w:t>
      </w: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i</w:t>
      </w:r>
      <w:r w:rsidRPr="00CF5DBB">
        <w:rPr>
          <w:rFonts w:ascii="Times New Roman" w:hAnsi="Times New Roman" w:cs="Times New Roman"/>
          <w:color w:val="212121"/>
          <w:sz w:val="24"/>
          <w:szCs w:val="24"/>
        </w:rPr>
        <w:t xml:space="preserve"> </w:t>
      </w:r>
      <w:r w:rsidRPr="00CF5DBB">
        <w:rPr>
          <w:rStyle w:val="ow"/>
          <w:rFonts w:ascii="Times New Roman" w:hAnsi="Times New Roman" w:cs="Times New Roman"/>
          <w:b/>
          <w:bCs/>
          <w:color w:val="212121"/>
          <w:sz w:val="24"/>
          <w:szCs w:val="24"/>
        </w:rPr>
        <w:t>in</w:t>
      </w: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text</w:t>
      </w:r>
      <w:r w:rsidRPr="00CF5DBB">
        <w:rPr>
          <w:rStyle w:val="p"/>
          <w:rFonts w:ascii="Times New Roman" w:hAnsi="Times New Roman" w:cs="Times New Roman"/>
          <w:color w:val="212121"/>
          <w:sz w:val="24"/>
          <w:szCs w:val="24"/>
        </w:rPr>
        <w:t>:</w:t>
      </w:r>
    </w:p>
    <w:p w14:paraId="5951304D" w14:textId="77777777" w:rsidR="00CF5DBB" w:rsidRPr="00CF5DBB" w:rsidRDefault="00CF5DBB" w:rsidP="00CF5DBB">
      <w:pPr>
        <w:pStyle w:val="HTMLPreformatted"/>
        <w:spacing w:line="244" w:lineRule="atLeast"/>
        <w:rPr>
          <w:rFonts w:ascii="Times New Roman" w:hAnsi="Times New Roman" w:cs="Times New Roman"/>
          <w:color w:val="212121"/>
          <w:sz w:val="24"/>
          <w:szCs w:val="24"/>
        </w:rPr>
      </w:pPr>
      <w:r w:rsidRPr="00CF5DBB">
        <w:rPr>
          <w:rFonts w:ascii="Times New Roman" w:hAnsi="Times New Roman" w:cs="Times New Roman"/>
          <w:color w:val="212121"/>
          <w:sz w:val="24"/>
          <w:szCs w:val="24"/>
        </w:rPr>
        <w:t xml:space="preserve">        </w:t>
      </w:r>
      <w:r w:rsidRPr="00CF5DBB">
        <w:rPr>
          <w:rStyle w:val="n"/>
          <w:rFonts w:ascii="Times New Roman" w:hAnsi="Times New Roman" w:cs="Times New Roman"/>
          <w:color w:val="212121"/>
          <w:sz w:val="24"/>
          <w:szCs w:val="24"/>
        </w:rPr>
        <w:t>y</w:t>
      </w:r>
      <w:r w:rsidRPr="00CF5DBB">
        <w:rPr>
          <w:rStyle w:val="o"/>
          <w:rFonts w:ascii="Times New Roman" w:hAnsi="Times New Roman" w:cs="Times New Roman"/>
          <w:b/>
          <w:bCs/>
          <w:color w:val="212121"/>
          <w:sz w:val="24"/>
          <w:szCs w:val="24"/>
        </w:rPr>
        <w:t>.</w:t>
      </w:r>
      <w:r w:rsidRPr="00CF5DBB">
        <w:rPr>
          <w:rStyle w:val="n"/>
          <w:rFonts w:ascii="Times New Roman" w:hAnsi="Times New Roman" w:cs="Times New Roman"/>
          <w:color w:val="212121"/>
          <w:sz w:val="24"/>
          <w:szCs w:val="24"/>
        </w:rPr>
        <w:t>append</w:t>
      </w:r>
      <w:r w:rsidRPr="00CF5DBB">
        <w:rPr>
          <w:rStyle w:val="p"/>
          <w:rFonts w:ascii="Times New Roman" w:hAnsi="Times New Roman" w:cs="Times New Roman"/>
          <w:color w:val="212121"/>
          <w:sz w:val="24"/>
          <w:szCs w:val="24"/>
        </w:rPr>
        <w:t>(</w:t>
      </w:r>
      <w:r w:rsidRPr="00CF5DBB">
        <w:rPr>
          <w:rStyle w:val="n"/>
          <w:rFonts w:ascii="Times New Roman" w:hAnsi="Times New Roman" w:cs="Times New Roman"/>
          <w:color w:val="212121"/>
          <w:sz w:val="24"/>
          <w:szCs w:val="24"/>
        </w:rPr>
        <w:t>ps</w:t>
      </w:r>
      <w:r w:rsidRPr="00CF5DBB">
        <w:rPr>
          <w:rStyle w:val="o"/>
          <w:rFonts w:ascii="Times New Roman" w:hAnsi="Times New Roman" w:cs="Times New Roman"/>
          <w:b/>
          <w:bCs/>
          <w:color w:val="212121"/>
          <w:sz w:val="24"/>
          <w:szCs w:val="24"/>
        </w:rPr>
        <w:t>.</w:t>
      </w:r>
      <w:r w:rsidRPr="00CF5DBB">
        <w:rPr>
          <w:rStyle w:val="n"/>
          <w:rFonts w:ascii="Times New Roman" w:hAnsi="Times New Roman" w:cs="Times New Roman"/>
          <w:color w:val="212121"/>
          <w:sz w:val="24"/>
          <w:szCs w:val="24"/>
        </w:rPr>
        <w:t>stem</w:t>
      </w:r>
      <w:r w:rsidRPr="00CF5DBB">
        <w:rPr>
          <w:rStyle w:val="p"/>
          <w:rFonts w:ascii="Times New Roman" w:hAnsi="Times New Roman" w:cs="Times New Roman"/>
          <w:color w:val="212121"/>
          <w:sz w:val="24"/>
          <w:szCs w:val="24"/>
        </w:rPr>
        <w:t>(</w:t>
      </w:r>
      <w:r w:rsidRPr="00CF5DBB">
        <w:rPr>
          <w:rStyle w:val="n"/>
          <w:rFonts w:ascii="Times New Roman" w:hAnsi="Times New Roman" w:cs="Times New Roman"/>
          <w:color w:val="212121"/>
          <w:sz w:val="24"/>
          <w:szCs w:val="24"/>
        </w:rPr>
        <w:t>i</w:t>
      </w:r>
      <w:r w:rsidRPr="00CF5DBB">
        <w:rPr>
          <w:rStyle w:val="p"/>
          <w:rFonts w:ascii="Times New Roman" w:hAnsi="Times New Roman" w:cs="Times New Roman"/>
          <w:color w:val="212121"/>
          <w:sz w:val="24"/>
          <w:szCs w:val="24"/>
        </w:rPr>
        <w:t>))</w:t>
      </w:r>
    </w:p>
    <w:p w14:paraId="1AB6ED11" w14:textId="77777777" w:rsidR="00CF5DBB" w:rsidRPr="00CF5DBB" w:rsidRDefault="00CF5DBB" w:rsidP="00CF5DBB">
      <w:pPr>
        <w:pStyle w:val="HTMLPreformatted"/>
        <w:spacing w:line="244" w:lineRule="atLeast"/>
        <w:rPr>
          <w:rFonts w:ascii="Times New Roman" w:hAnsi="Times New Roman" w:cs="Times New Roman"/>
          <w:color w:val="212121"/>
          <w:sz w:val="24"/>
          <w:szCs w:val="24"/>
        </w:rPr>
      </w:pPr>
      <w:r w:rsidRPr="00CF5DBB">
        <w:rPr>
          <w:rFonts w:ascii="Times New Roman" w:hAnsi="Times New Roman" w:cs="Times New Roman"/>
          <w:color w:val="212121"/>
          <w:sz w:val="24"/>
          <w:szCs w:val="24"/>
        </w:rPr>
        <w:t xml:space="preserve">    </w:t>
      </w:r>
    </w:p>
    <w:p w14:paraId="76B158A6" w14:textId="77777777" w:rsidR="00CF5DBB" w:rsidRPr="00CF5DBB" w:rsidRDefault="00CF5DBB" w:rsidP="00CF5DBB">
      <w:pPr>
        <w:pStyle w:val="HTMLPreformatted"/>
        <w:spacing w:line="244" w:lineRule="atLeast"/>
        <w:rPr>
          <w:rFonts w:ascii="Times New Roman" w:hAnsi="Times New Roman" w:cs="Times New Roman"/>
          <w:color w:val="212121"/>
          <w:sz w:val="24"/>
          <w:szCs w:val="24"/>
        </w:rPr>
      </w:pPr>
      <w:r w:rsidRPr="00CF5DBB">
        <w:rPr>
          <w:rFonts w:ascii="Times New Roman" w:hAnsi="Times New Roman" w:cs="Times New Roman"/>
          <w:color w:val="212121"/>
          <w:sz w:val="24"/>
          <w:szCs w:val="24"/>
        </w:rPr>
        <w:t xml:space="preserve">            </w:t>
      </w:r>
    </w:p>
    <w:p w14:paraId="0CA2D058" w14:textId="77777777" w:rsidR="00CF5DBB" w:rsidRPr="00CF5DBB" w:rsidRDefault="00CF5DBB" w:rsidP="00CF5DBB">
      <w:pPr>
        <w:pStyle w:val="HTMLPreformatted"/>
        <w:spacing w:line="244" w:lineRule="atLeast"/>
        <w:rPr>
          <w:rStyle w:val="p"/>
          <w:rFonts w:ascii="Times New Roman" w:hAnsi="Times New Roman" w:cs="Times New Roman"/>
          <w:sz w:val="24"/>
          <w:szCs w:val="24"/>
        </w:rPr>
      </w:pPr>
      <w:r w:rsidRPr="00CF5DBB">
        <w:rPr>
          <w:rFonts w:ascii="Times New Roman" w:hAnsi="Times New Roman" w:cs="Times New Roman"/>
          <w:color w:val="212121"/>
          <w:sz w:val="24"/>
          <w:szCs w:val="24"/>
        </w:rPr>
        <w:t xml:space="preserve">    </w:t>
      </w:r>
      <w:r w:rsidRPr="00CF5DBB">
        <w:rPr>
          <w:rStyle w:val="k"/>
          <w:rFonts w:ascii="Times New Roman" w:hAnsi="Times New Roman" w:cs="Times New Roman"/>
          <w:b/>
          <w:bCs/>
          <w:color w:val="212121"/>
          <w:sz w:val="24"/>
          <w:szCs w:val="24"/>
        </w:rPr>
        <w:t>return</w:t>
      </w:r>
      <w:r w:rsidRPr="00CF5DBB">
        <w:rPr>
          <w:rFonts w:ascii="Times New Roman" w:hAnsi="Times New Roman" w:cs="Times New Roman"/>
          <w:color w:val="212121"/>
          <w:sz w:val="24"/>
          <w:szCs w:val="24"/>
        </w:rPr>
        <w:t xml:space="preserve"> </w:t>
      </w:r>
      <w:r w:rsidRPr="00CF5DBB">
        <w:rPr>
          <w:rStyle w:val="s2"/>
          <w:rFonts w:ascii="Times New Roman" w:hAnsi="Times New Roman" w:cs="Times New Roman"/>
          <w:color w:val="212121"/>
          <w:sz w:val="24"/>
          <w:szCs w:val="24"/>
        </w:rPr>
        <w:t>" "</w:t>
      </w:r>
      <w:r w:rsidRPr="00CF5DBB">
        <w:rPr>
          <w:rStyle w:val="o"/>
          <w:rFonts w:ascii="Times New Roman" w:hAnsi="Times New Roman" w:cs="Times New Roman"/>
          <w:b/>
          <w:bCs/>
          <w:color w:val="212121"/>
          <w:sz w:val="24"/>
          <w:szCs w:val="24"/>
        </w:rPr>
        <w:t>.</w:t>
      </w:r>
      <w:r w:rsidRPr="00CF5DBB">
        <w:rPr>
          <w:rStyle w:val="n"/>
          <w:rFonts w:ascii="Times New Roman" w:hAnsi="Times New Roman" w:cs="Times New Roman"/>
          <w:color w:val="212121"/>
          <w:sz w:val="24"/>
          <w:szCs w:val="24"/>
        </w:rPr>
        <w:t>join</w:t>
      </w:r>
      <w:r w:rsidRPr="00CF5DBB">
        <w:rPr>
          <w:rStyle w:val="p"/>
          <w:rFonts w:ascii="Times New Roman" w:hAnsi="Times New Roman" w:cs="Times New Roman"/>
          <w:color w:val="212121"/>
          <w:sz w:val="24"/>
          <w:szCs w:val="24"/>
        </w:rPr>
        <w:t>(</w:t>
      </w:r>
      <w:r w:rsidRPr="00CF5DBB">
        <w:rPr>
          <w:rStyle w:val="n"/>
          <w:rFonts w:ascii="Times New Roman" w:hAnsi="Times New Roman" w:cs="Times New Roman"/>
          <w:color w:val="212121"/>
          <w:sz w:val="24"/>
          <w:szCs w:val="24"/>
        </w:rPr>
        <w:t>y</w:t>
      </w:r>
      <w:r w:rsidRPr="00CF5DBB">
        <w:rPr>
          <w:rStyle w:val="p"/>
          <w:rFonts w:ascii="Times New Roman" w:hAnsi="Times New Roman" w:cs="Times New Roman"/>
          <w:color w:val="212121"/>
          <w:sz w:val="24"/>
          <w:szCs w:val="24"/>
        </w:rPr>
        <w:t>)</w:t>
      </w:r>
    </w:p>
    <w:p w14:paraId="5D1F7325" w14:textId="77777777" w:rsidR="00CF5DBB" w:rsidRPr="00CF5DBB" w:rsidRDefault="00CF5DBB" w:rsidP="00CF5DBB">
      <w:pPr>
        <w:pStyle w:val="HTMLPreformatted"/>
        <w:spacing w:line="244" w:lineRule="atLeast"/>
        <w:rPr>
          <w:rStyle w:val="p"/>
          <w:rFonts w:ascii="Times New Roman" w:hAnsi="Times New Roman" w:cs="Times New Roman"/>
          <w:color w:val="212121"/>
          <w:sz w:val="24"/>
          <w:szCs w:val="24"/>
        </w:rPr>
      </w:pPr>
    </w:p>
    <w:p w14:paraId="1A912E9B"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sz w:val="24"/>
          <w:szCs w:val="24"/>
        </w:rPr>
      </w:pPr>
      <w:r w:rsidRPr="00CF5DBB">
        <w:rPr>
          <w:rFonts w:ascii="Times New Roman" w:eastAsia="Times New Roman" w:hAnsi="Times New Roman" w:cs="Times New Roman"/>
          <w:color w:val="212121"/>
          <w:sz w:val="24"/>
          <w:szCs w:val="24"/>
        </w:rPr>
        <w:t>then I’ll be visualising the words from most used to least used using the word cloud and bar plot for both spam and ham.</w:t>
      </w:r>
    </w:p>
    <w:p w14:paraId="4EB5B3D2"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2BC04C04"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b/>
          <w:bCs/>
          <w:i/>
          <w:iCs/>
          <w:color w:val="212121"/>
          <w:sz w:val="24"/>
          <w:szCs w:val="24"/>
          <w:u w:val="single"/>
        </w:rPr>
        <w:t>4.Model Training</w:t>
      </w:r>
      <w:r w:rsidRPr="00CF5DBB">
        <w:rPr>
          <w:rFonts w:ascii="Times New Roman" w:eastAsia="Times New Roman" w:hAnsi="Times New Roman" w:cs="Times New Roman"/>
          <w:color w:val="212121"/>
          <w:sz w:val="24"/>
          <w:szCs w:val="24"/>
        </w:rPr>
        <w:t>-I’ll be using sklearn library to train my data set.</w:t>
      </w:r>
    </w:p>
    <w:p w14:paraId="0B310F4C" w14:textId="77777777" w:rsidR="00CF5DBB" w:rsidRPr="00CF5DBB" w:rsidRDefault="00CF5DBB" w:rsidP="00CF5DBB">
      <w:pPr>
        <w:pStyle w:val="HTMLPreformatted"/>
        <w:spacing w:line="244" w:lineRule="atLeast"/>
        <w:rPr>
          <w:rFonts w:ascii="Times New Roman" w:eastAsia="Times New Roman" w:hAnsi="Times New Roman" w:cs="Times New Roman"/>
          <w:color w:val="212121"/>
          <w:sz w:val="24"/>
          <w:szCs w:val="24"/>
        </w:rPr>
      </w:pPr>
      <w:r w:rsidRPr="00CF5DBB">
        <w:rPr>
          <w:rFonts w:ascii="Times New Roman" w:hAnsi="Times New Roman" w:cs="Times New Roman"/>
          <w:color w:val="212121"/>
          <w:sz w:val="24"/>
          <w:szCs w:val="24"/>
        </w:rPr>
        <w:t>After calculating precision , accuracy and confusion matrix for GaussianNB, MultinomialNB , BernoulliNB.</w:t>
      </w:r>
    </w:p>
    <w:p w14:paraId="742481EA"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color w:val="212121"/>
          <w:sz w:val="24"/>
          <w:szCs w:val="24"/>
        </w:rPr>
        <w:t>the methods used are-</w:t>
      </w:r>
    </w:p>
    <w:p w14:paraId="3798EDC3"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00E62025" w14:textId="77777777" w:rsidR="00CF5DBB" w:rsidRPr="00CF5DBB" w:rsidRDefault="00CF5DBB" w:rsidP="00CF5DBB">
      <w:pPr>
        <w:pStyle w:val="HTMLPreformatted"/>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Style w:val="n"/>
          <w:rFonts w:ascii="Times New Roman" w:hAnsi="Times New Roman" w:cs="Times New Roman"/>
          <w:color w:val="212121"/>
          <w:sz w:val="24"/>
          <w:szCs w:val="24"/>
        </w:rPr>
        <w:t>LogisticRegression</w:t>
      </w:r>
    </w:p>
    <w:p w14:paraId="176BD7CD" w14:textId="77777777" w:rsidR="00CF5DBB" w:rsidRPr="00CF5DBB" w:rsidRDefault="00CF5DBB" w:rsidP="00CF5DBB">
      <w:pPr>
        <w:pStyle w:val="HTMLPreformatted"/>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hAnsi="Times New Roman" w:cs="Times New Roman"/>
          <w:color w:val="212121"/>
          <w:sz w:val="24"/>
          <w:szCs w:val="24"/>
        </w:rPr>
      </w:pPr>
      <w:r w:rsidRPr="00CF5DBB">
        <w:rPr>
          <w:rStyle w:val="n"/>
          <w:rFonts w:ascii="Times New Roman" w:hAnsi="Times New Roman" w:cs="Times New Roman"/>
          <w:color w:val="212121"/>
          <w:sz w:val="24"/>
          <w:szCs w:val="24"/>
        </w:rPr>
        <w:t>SVC</w:t>
      </w:r>
    </w:p>
    <w:p w14:paraId="1F429B55" w14:textId="77777777" w:rsidR="00CF5DBB" w:rsidRPr="00CF5DBB" w:rsidRDefault="00CF5DBB" w:rsidP="00CF5DBB">
      <w:pPr>
        <w:pStyle w:val="HTMLPreformatted"/>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hAnsi="Times New Roman" w:cs="Times New Roman"/>
          <w:color w:val="212121"/>
          <w:sz w:val="24"/>
          <w:szCs w:val="24"/>
        </w:rPr>
      </w:pPr>
      <w:r w:rsidRPr="00CF5DBB">
        <w:rPr>
          <w:rStyle w:val="n"/>
          <w:rFonts w:ascii="Times New Roman" w:hAnsi="Times New Roman" w:cs="Times New Roman"/>
          <w:color w:val="212121"/>
          <w:sz w:val="24"/>
          <w:szCs w:val="24"/>
        </w:rPr>
        <w:t>MultinomialNB</w:t>
      </w:r>
    </w:p>
    <w:p w14:paraId="594DD246" w14:textId="77777777" w:rsidR="00CF5DBB" w:rsidRPr="00CF5DBB" w:rsidRDefault="00CF5DBB" w:rsidP="00CF5DBB">
      <w:pPr>
        <w:pStyle w:val="HTMLPreformatted"/>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hAnsi="Times New Roman" w:cs="Times New Roman"/>
          <w:color w:val="212121"/>
          <w:sz w:val="24"/>
          <w:szCs w:val="24"/>
        </w:rPr>
      </w:pPr>
      <w:r w:rsidRPr="00CF5DBB">
        <w:rPr>
          <w:rStyle w:val="n"/>
          <w:rFonts w:ascii="Times New Roman" w:hAnsi="Times New Roman" w:cs="Times New Roman"/>
          <w:color w:val="212121"/>
          <w:sz w:val="24"/>
          <w:szCs w:val="24"/>
        </w:rPr>
        <w:t>DecisionTreeClassifier</w:t>
      </w:r>
    </w:p>
    <w:p w14:paraId="1988A714" w14:textId="77777777" w:rsidR="00CF5DBB" w:rsidRPr="00CF5DBB" w:rsidRDefault="00CF5DBB" w:rsidP="00CF5DBB">
      <w:pPr>
        <w:pStyle w:val="HTMLPreformatted"/>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hAnsi="Times New Roman" w:cs="Times New Roman"/>
          <w:color w:val="212121"/>
          <w:sz w:val="24"/>
          <w:szCs w:val="24"/>
        </w:rPr>
      </w:pPr>
      <w:r w:rsidRPr="00CF5DBB">
        <w:rPr>
          <w:rStyle w:val="n"/>
          <w:rFonts w:ascii="Times New Roman" w:hAnsi="Times New Roman" w:cs="Times New Roman"/>
          <w:color w:val="212121"/>
          <w:sz w:val="24"/>
          <w:szCs w:val="24"/>
        </w:rPr>
        <w:t>KNeighborsClassifier</w:t>
      </w:r>
    </w:p>
    <w:p w14:paraId="2A7E6BC1" w14:textId="77777777" w:rsidR="00CF5DBB" w:rsidRPr="00CF5DBB" w:rsidRDefault="00CF5DBB" w:rsidP="00CF5DBB">
      <w:pPr>
        <w:pStyle w:val="HTMLPreformatted"/>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hAnsi="Times New Roman" w:cs="Times New Roman"/>
          <w:color w:val="212121"/>
          <w:sz w:val="24"/>
          <w:szCs w:val="24"/>
        </w:rPr>
      </w:pPr>
      <w:r w:rsidRPr="00CF5DBB">
        <w:rPr>
          <w:rStyle w:val="n"/>
          <w:rFonts w:ascii="Times New Roman" w:hAnsi="Times New Roman" w:cs="Times New Roman"/>
          <w:color w:val="212121"/>
          <w:sz w:val="24"/>
          <w:szCs w:val="24"/>
        </w:rPr>
        <w:t>RandomForestClassifier</w:t>
      </w:r>
    </w:p>
    <w:p w14:paraId="4EF89B83" w14:textId="77777777" w:rsidR="00CF5DBB" w:rsidRPr="00CF5DBB" w:rsidRDefault="00CF5DBB" w:rsidP="00CF5DBB">
      <w:pPr>
        <w:pStyle w:val="HTMLPreformatted"/>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hAnsi="Times New Roman" w:cs="Times New Roman"/>
          <w:color w:val="212121"/>
          <w:sz w:val="24"/>
          <w:szCs w:val="24"/>
        </w:rPr>
      </w:pPr>
      <w:r w:rsidRPr="00CF5DBB">
        <w:rPr>
          <w:rStyle w:val="n"/>
          <w:rFonts w:ascii="Times New Roman" w:hAnsi="Times New Roman" w:cs="Times New Roman"/>
          <w:color w:val="212121"/>
          <w:sz w:val="24"/>
          <w:szCs w:val="24"/>
        </w:rPr>
        <w:t>AdaBoostClassifier</w:t>
      </w:r>
    </w:p>
    <w:p w14:paraId="3272C69C" w14:textId="77777777" w:rsidR="00CF5DBB" w:rsidRPr="00CF5DBB" w:rsidRDefault="00CF5DBB" w:rsidP="00CF5DBB">
      <w:pPr>
        <w:pStyle w:val="HTMLPreformatted"/>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hAnsi="Times New Roman" w:cs="Times New Roman"/>
          <w:color w:val="212121"/>
          <w:sz w:val="24"/>
          <w:szCs w:val="24"/>
        </w:rPr>
      </w:pPr>
      <w:r w:rsidRPr="00CF5DBB">
        <w:rPr>
          <w:rStyle w:val="n"/>
          <w:rFonts w:ascii="Times New Roman" w:hAnsi="Times New Roman" w:cs="Times New Roman"/>
          <w:color w:val="212121"/>
          <w:sz w:val="24"/>
          <w:szCs w:val="24"/>
        </w:rPr>
        <w:lastRenderedPageBreak/>
        <w:t>BaggingClassifier</w:t>
      </w:r>
    </w:p>
    <w:p w14:paraId="783A163A" w14:textId="77777777" w:rsidR="00CF5DBB" w:rsidRPr="00CF5DBB" w:rsidRDefault="00CF5DBB" w:rsidP="00CF5DBB">
      <w:pPr>
        <w:pStyle w:val="HTMLPreformatted"/>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hAnsi="Times New Roman" w:cs="Times New Roman"/>
          <w:color w:val="212121"/>
          <w:sz w:val="24"/>
          <w:szCs w:val="24"/>
        </w:rPr>
      </w:pPr>
      <w:r w:rsidRPr="00CF5DBB">
        <w:rPr>
          <w:rStyle w:val="n"/>
          <w:rFonts w:ascii="Times New Roman" w:hAnsi="Times New Roman" w:cs="Times New Roman"/>
          <w:color w:val="212121"/>
          <w:sz w:val="24"/>
          <w:szCs w:val="24"/>
        </w:rPr>
        <w:t>ExtraTreesClassifier</w:t>
      </w:r>
    </w:p>
    <w:p w14:paraId="67739AD1" w14:textId="77777777" w:rsidR="00CF5DBB" w:rsidRPr="00CF5DBB" w:rsidRDefault="00CF5DBB" w:rsidP="00CF5DBB">
      <w:pPr>
        <w:pStyle w:val="HTMLPreformatted"/>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hAnsi="Times New Roman" w:cs="Times New Roman"/>
          <w:color w:val="212121"/>
          <w:sz w:val="24"/>
          <w:szCs w:val="24"/>
        </w:rPr>
      </w:pPr>
      <w:r w:rsidRPr="00CF5DBB">
        <w:rPr>
          <w:rStyle w:val="n"/>
          <w:rFonts w:ascii="Times New Roman" w:hAnsi="Times New Roman" w:cs="Times New Roman"/>
          <w:color w:val="212121"/>
          <w:sz w:val="24"/>
          <w:szCs w:val="24"/>
        </w:rPr>
        <w:t>GradientBoostingClassifier</w:t>
      </w:r>
    </w:p>
    <w:p w14:paraId="5907258E" w14:textId="77777777" w:rsidR="00CF5DBB" w:rsidRPr="00CF5DBB" w:rsidRDefault="00CF5DBB" w:rsidP="00CF5DBB">
      <w:pPr>
        <w:pStyle w:val="HTMLPreformatted"/>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hAnsi="Times New Roman" w:cs="Times New Roman"/>
          <w:color w:val="212121"/>
          <w:sz w:val="24"/>
          <w:szCs w:val="24"/>
        </w:rPr>
      </w:pPr>
      <w:r w:rsidRPr="00CF5DBB">
        <w:rPr>
          <w:rStyle w:val="n"/>
          <w:rFonts w:ascii="Times New Roman" w:hAnsi="Times New Roman" w:cs="Times New Roman"/>
          <w:color w:val="212121"/>
          <w:sz w:val="24"/>
          <w:szCs w:val="24"/>
        </w:rPr>
        <w:t>XGBClassifier</w:t>
      </w:r>
    </w:p>
    <w:p w14:paraId="0238AC6E"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533BA464"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b/>
          <w:bCs/>
          <w:i/>
          <w:iCs/>
          <w:color w:val="212121"/>
          <w:sz w:val="24"/>
          <w:szCs w:val="24"/>
          <w:u w:val="single"/>
        </w:rPr>
        <w:t>5.Evaluation and improvisation-</w:t>
      </w:r>
      <w:r w:rsidRPr="00CF5DBB">
        <w:rPr>
          <w:rFonts w:ascii="Times New Roman" w:eastAsia="Times New Roman" w:hAnsi="Times New Roman" w:cs="Times New Roman"/>
          <w:color w:val="212121"/>
          <w:sz w:val="24"/>
          <w:szCs w:val="24"/>
        </w:rPr>
        <w:t>I’ll use catplot and performance to evaluate our model .</w:t>
      </w:r>
    </w:p>
    <w:p w14:paraId="321E8585"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color w:val="212121"/>
          <w:sz w:val="24"/>
          <w:szCs w:val="24"/>
        </w:rPr>
        <w:t># 1. Change the max_features parameter of TfIdf</w:t>
      </w:r>
    </w:p>
    <w:p w14:paraId="57F50D17"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color w:val="212121"/>
          <w:sz w:val="24"/>
          <w:szCs w:val="24"/>
        </w:rPr>
        <w:t># Voting Classifier- to check which is the best classifier method.</w:t>
      </w:r>
    </w:p>
    <w:p w14:paraId="6F041A06"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color w:val="212121"/>
          <w:sz w:val="24"/>
          <w:szCs w:val="24"/>
        </w:rPr>
        <w:t># Applying stacking</w:t>
      </w:r>
    </w:p>
    <w:p w14:paraId="0B673CE3"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color w:val="212121"/>
          <w:sz w:val="24"/>
          <w:szCs w:val="24"/>
        </w:rPr>
        <w:t xml:space="preserve"> For now I’ll stick to best method we get , which is multinominal one , but there are more ways to increase accuracy and precision on which I’ll be working on after this evaluation for sure.</w:t>
      </w:r>
    </w:p>
    <w:p w14:paraId="129788BD"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5A657DF2"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color w:val="212121"/>
          <w:sz w:val="24"/>
          <w:szCs w:val="24"/>
        </w:rPr>
        <w:t>Atlast I’ll pickle out transform function and multinominal classification model.</w:t>
      </w:r>
    </w:p>
    <w:p w14:paraId="029D8B1A"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70EE2448"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bCs/>
          <w:i/>
          <w:iCs/>
          <w:color w:val="212121"/>
          <w:sz w:val="24"/>
          <w:szCs w:val="24"/>
          <w:u w:val="single"/>
        </w:rPr>
      </w:pPr>
      <w:r w:rsidRPr="00CF5DBB">
        <w:rPr>
          <w:rFonts w:ascii="Times New Roman" w:eastAsia="Times New Roman" w:hAnsi="Times New Roman" w:cs="Times New Roman"/>
          <w:b/>
          <w:bCs/>
          <w:i/>
          <w:iCs/>
          <w:color w:val="212121"/>
          <w:sz w:val="24"/>
          <w:szCs w:val="24"/>
          <w:u w:val="single"/>
        </w:rPr>
        <w:t>6. Website-</w:t>
      </w:r>
    </w:p>
    <w:p w14:paraId="7AF2D511" w14:textId="77777777" w:rsidR="00CF5DBB" w:rsidRPr="00CF5DBB" w:rsidRDefault="00CF5DBB" w:rsidP="00CF5DBB">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bCs w:val="0"/>
          <w:color w:val="212121"/>
        </w:rPr>
      </w:pPr>
      <w:r w:rsidRPr="00CF5DBB">
        <w:rPr>
          <w:rFonts w:eastAsia="Times New Roman"/>
          <w:color w:val="212121"/>
        </w:rPr>
        <w:t>Preprocess(transform)</w:t>
      </w:r>
    </w:p>
    <w:p w14:paraId="50E4E822" w14:textId="77777777" w:rsidR="00CF5DBB" w:rsidRPr="00CF5DBB" w:rsidRDefault="00CF5DBB" w:rsidP="00CF5DBB">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olor w:val="212121"/>
        </w:rPr>
      </w:pPr>
      <w:r w:rsidRPr="00CF5DBB">
        <w:rPr>
          <w:rFonts w:eastAsia="Times New Roman"/>
          <w:color w:val="212121"/>
        </w:rPr>
        <w:t>Vectorize</w:t>
      </w:r>
    </w:p>
    <w:p w14:paraId="78AA3D09" w14:textId="77777777" w:rsidR="00CF5DBB" w:rsidRPr="00CF5DBB" w:rsidRDefault="00CF5DBB" w:rsidP="00CF5DBB">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olor w:val="212121"/>
        </w:rPr>
      </w:pPr>
      <w:r w:rsidRPr="00CF5DBB">
        <w:rPr>
          <w:rFonts w:eastAsia="Times New Roman"/>
          <w:color w:val="212121"/>
        </w:rPr>
        <w:t>Predict(using multinominal)</w:t>
      </w:r>
    </w:p>
    <w:p w14:paraId="35F4768F" w14:textId="77777777" w:rsidR="00CF5DBB" w:rsidRPr="00CF5DBB" w:rsidRDefault="00CF5DBB" w:rsidP="00CF5DBB">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eastAsia="Times New Roman"/>
          <w:color w:val="212121"/>
        </w:rPr>
      </w:pPr>
      <w:r w:rsidRPr="00CF5DBB">
        <w:rPr>
          <w:rFonts w:eastAsia="Times New Roman"/>
          <w:color w:val="212121"/>
        </w:rPr>
        <w:t>Display(streamlit)</w:t>
      </w:r>
    </w:p>
    <w:p w14:paraId="7E752230"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6EAD8E43"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13377FE0"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color w:val="212121"/>
          <w:sz w:val="24"/>
          <w:szCs w:val="24"/>
        </w:rPr>
        <w:t>I’ll be using pycharm and streamlit library to make the website.</w:t>
      </w:r>
    </w:p>
    <w:p w14:paraId="53317EA1"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2CD3C08E"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r w:rsidRPr="00CF5DBB">
        <w:rPr>
          <w:rFonts w:ascii="Times New Roman" w:eastAsia="Times New Roman" w:hAnsi="Times New Roman" w:cs="Times New Roman"/>
          <w:b/>
          <w:bCs/>
          <w:i/>
          <w:iCs/>
          <w:color w:val="212121"/>
          <w:sz w:val="24"/>
          <w:szCs w:val="24"/>
          <w:u w:val="single"/>
        </w:rPr>
        <w:t>7.Deploy-</w:t>
      </w:r>
      <w:r w:rsidRPr="00CF5DBB">
        <w:rPr>
          <w:rFonts w:ascii="Times New Roman" w:eastAsia="Times New Roman" w:hAnsi="Times New Roman" w:cs="Times New Roman"/>
          <w:color w:val="212121"/>
          <w:sz w:val="24"/>
          <w:szCs w:val="24"/>
        </w:rPr>
        <w:t>I’ll use the HEROKU to deploy an app/website for anyone to check if the messages are spam or not.</w:t>
      </w:r>
      <w:r w:rsidRPr="00CF5DBB">
        <w:rPr>
          <w:rFonts w:ascii="Times New Roman" w:eastAsia="Times New Roman" w:hAnsi="Times New Roman" w:cs="Times New Roman"/>
          <w:noProof/>
          <w:color w:val="212121"/>
          <w:sz w:val="24"/>
          <w:szCs w:val="24"/>
        </w:rPr>
        <w:t xml:space="preserve"> </w:t>
      </w:r>
    </w:p>
    <w:p w14:paraId="528EC7CC"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4A93D080"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12D4ABA5"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65116291"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6C486ED5"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30A539EA"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4C28B91E"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6528D372"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6653159E"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3E0747FA"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7F7A9F0E"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6DA32CAA"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0B7C7591"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47490296"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133EF887"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7AF10E1D"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74AFD3F0"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193B2153"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44902EAB"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47CD1C38"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4B997487"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142DC68A"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49F96C20"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5CD3C12F"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20373AA6" w14:textId="77777777"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65ABDA7A"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23B28DDA"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13F8A563"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44ED7B7D"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1BC84AA6" w14:textId="7F6A348B" w:rsid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bCs/>
          <w:noProof/>
          <w:color w:val="212121"/>
          <w:sz w:val="32"/>
          <w:szCs w:val="32"/>
        </w:rPr>
      </w:pPr>
      <w:r w:rsidRPr="00F45D5A">
        <w:rPr>
          <w:rFonts w:ascii="Times New Roman" w:eastAsia="Times New Roman" w:hAnsi="Times New Roman" w:cs="Times New Roman"/>
          <w:b/>
          <w:bCs/>
          <w:noProof/>
          <w:color w:val="212121"/>
          <w:sz w:val="32"/>
          <w:szCs w:val="32"/>
        </w:rPr>
        <w:t>RESULT</w:t>
      </w:r>
      <w:r w:rsidR="00F45D5A">
        <w:rPr>
          <w:rFonts w:ascii="Times New Roman" w:eastAsia="Times New Roman" w:hAnsi="Times New Roman" w:cs="Times New Roman"/>
          <w:b/>
          <w:bCs/>
          <w:noProof/>
          <w:color w:val="212121"/>
          <w:sz w:val="32"/>
          <w:szCs w:val="32"/>
        </w:rPr>
        <w:t xml:space="preserve"> AND </w:t>
      </w:r>
      <w:r w:rsidR="00F45D5A" w:rsidRPr="00F45D5A">
        <w:rPr>
          <w:rFonts w:ascii="Times New Roman" w:eastAsia="Times New Roman" w:hAnsi="Times New Roman" w:cs="Times New Roman"/>
          <w:b/>
          <w:bCs/>
          <w:noProof/>
          <w:color w:val="212121"/>
          <w:sz w:val="36"/>
          <w:szCs w:val="36"/>
        </w:rPr>
        <w:t>CONCLUSION</w:t>
      </w:r>
    </w:p>
    <w:p w14:paraId="3CE103A2" w14:textId="77777777" w:rsidR="00F45D5A" w:rsidRPr="00F45D5A" w:rsidRDefault="00F45D5A"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bCs/>
          <w:noProof/>
          <w:color w:val="212121"/>
          <w:sz w:val="32"/>
          <w:szCs w:val="32"/>
        </w:rPr>
      </w:pPr>
    </w:p>
    <w:p w14:paraId="6DE4831D" w14:textId="28EE6DDA"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noProof/>
          <w:color w:val="212121"/>
          <w:sz w:val="24"/>
          <w:szCs w:val="24"/>
        </w:rPr>
        <w:drawing>
          <wp:inline distT="0" distB="0" distL="0" distR="0" wp14:anchorId="577DB2E3" wp14:editId="6F9B03D1">
            <wp:extent cx="5504815" cy="2698750"/>
            <wp:effectExtent l="0" t="0" r="635" b="6350"/>
            <wp:docPr id="2230330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4815" cy="2698750"/>
                    </a:xfrm>
                    <a:prstGeom prst="rect">
                      <a:avLst/>
                    </a:prstGeom>
                    <a:noFill/>
                    <a:ln>
                      <a:noFill/>
                    </a:ln>
                  </pic:spPr>
                </pic:pic>
              </a:graphicData>
            </a:graphic>
          </wp:inline>
        </w:drawing>
      </w:r>
    </w:p>
    <w:p w14:paraId="7286F44E"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3E574F72"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noProof/>
          <w:color w:val="212121"/>
          <w:sz w:val="24"/>
          <w:szCs w:val="24"/>
        </w:rPr>
      </w:pPr>
    </w:p>
    <w:p w14:paraId="368F8CAD" w14:textId="66B21542"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noProof/>
          <w:color w:val="212121"/>
          <w:sz w:val="24"/>
          <w:szCs w:val="24"/>
        </w:rPr>
        <w:drawing>
          <wp:inline distT="0" distB="0" distL="0" distR="0" wp14:anchorId="0C448F80" wp14:editId="19121B68">
            <wp:extent cx="5504815" cy="3103880"/>
            <wp:effectExtent l="0" t="0" r="635" b="1270"/>
            <wp:docPr id="1873345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4815" cy="3103880"/>
                    </a:xfrm>
                    <a:prstGeom prst="rect">
                      <a:avLst/>
                    </a:prstGeom>
                    <a:noFill/>
                    <a:ln>
                      <a:noFill/>
                    </a:ln>
                  </pic:spPr>
                </pic:pic>
              </a:graphicData>
            </a:graphic>
          </wp:inline>
        </w:drawing>
      </w:r>
    </w:p>
    <w:p w14:paraId="3C148E88" w14:textId="209B057D"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r w:rsidRPr="00CF5DBB">
        <w:rPr>
          <w:rFonts w:ascii="Times New Roman" w:eastAsia="Times New Roman" w:hAnsi="Times New Roman" w:cs="Times New Roman"/>
          <w:noProof/>
          <w:color w:val="212121"/>
          <w:sz w:val="24"/>
          <w:szCs w:val="24"/>
        </w:rPr>
        <w:lastRenderedPageBreak/>
        <w:drawing>
          <wp:inline distT="0" distB="0" distL="0" distR="0" wp14:anchorId="3D41DD98" wp14:editId="71EA0A9D">
            <wp:extent cx="5504815" cy="3058160"/>
            <wp:effectExtent l="0" t="0" r="635" b="8890"/>
            <wp:docPr id="447959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04815" cy="3058160"/>
                    </a:xfrm>
                    <a:prstGeom prst="rect">
                      <a:avLst/>
                    </a:prstGeom>
                    <a:noFill/>
                    <a:ln>
                      <a:noFill/>
                    </a:ln>
                  </pic:spPr>
                </pic:pic>
              </a:graphicData>
            </a:graphic>
          </wp:inline>
        </w:drawing>
      </w:r>
    </w:p>
    <w:p w14:paraId="7BACCE65" w14:textId="77777777" w:rsidR="00CF5DBB" w:rsidRPr="00CF5DBB" w:rsidRDefault="00CF5DBB" w:rsidP="00CF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212121"/>
          <w:sz w:val="24"/>
          <w:szCs w:val="24"/>
        </w:rPr>
      </w:pPr>
    </w:p>
    <w:p w14:paraId="41E09FA4" w14:textId="77777777" w:rsidR="00612C19" w:rsidRDefault="00612C19" w:rsidP="00612C19">
      <w:pPr>
        <w:pStyle w:val="NormalWeb"/>
        <w:spacing w:before="0" w:beforeAutospacing="0" w:after="240" w:afterAutospacing="0" w:line="360" w:lineRule="auto"/>
        <w:jc w:val="both"/>
        <w:rPr>
          <w:color w:val="2E2E2E"/>
        </w:rPr>
      </w:pPr>
    </w:p>
    <w:p w14:paraId="3DE74180" w14:textId="30D7EE19" w:rsidR="00484186" w:rsidRDefault="00484186" w:rsidP="00612C19">
      <w:pPr>
        <w:pStyle w:val="NormalWeb"/>
        <w:spacing w:before="0" w:beforeAutospacing="0" w:after="240" w:afterAutospacing="0" w:line="360" w:lineRule="auto"/>
        <w:jc w:val="both"/>
        <w:rPr>
          <w:color w:val="2E2E2E"/>
        </w:rPr>
      </w:pPr>
      <w:r>
        <w:rPr>
          <w:color w:val="2E2E2E"/>
        </w:rPr>
        <w:t>As we can see,</w:t>
      </w:r>
      <w:r w:rsidR="001C4B3F">
        <w:rPr>
          <w:color w:val="2E2E2E"/>
        </w:rPr>
        <w:t xml:space="preserve"> </w:t>
      </w:r>
      <w:r>
        <w:rPr>
          <w:color w:val="2E2E2E"/>
        </w:rPr>
        <w:t xml:space="preserve">our model works </w:t>
      </w:r>
      <w:r w:rsidR="001C4B3F">
        <w:rPr>
          <w:color w:val="2E2E2E"/>
        </w:rPr>
        <w:t>well</w:t>
      </w:r>
      <w:r>
        <w:rPr>
          <w:color w:val="2E2E2E"/>
        </w:rPr>
        <w:t xml:space="preserve"> and is giving accurate predictions.</w:t>
      </w:r>
    </w:p>
    <w:p w14:paraId="3BC553E4" w14:textId="1727BB61" w:rsidR="001C4B3F" w:rsidRDefault="001C4B3F" w:rsidP="00612C19">
      <w:pPr>
        <w:pStyle w:val="NormalWeb"/>
        <w:spacing w:before="0" w:beforeAutospacing="0" w:after="240" w:afterAutospacing="0" w:line="360" w:lineRule="auto"/>
        <w:jc w:val="both"/>
        <w:rPr>
          <w:color w:val="2E2E2E"/>
        </w:rPr>
      </w:pPr>
      <w:r w:rsidRPr="001C4B3F">
        <w:rPr>
          <w:color w:val="2E2E2E"/>
        </w:rPr>
        <w:t>In conclusion, the development and implementation of an SMS classifier offer significant benefits for users and organizations grappling with the ever-expanding volume of Short Message Service (SMS) messages.</w:t>
      </w:r>
    </w:p>
    <w:p w14:paraId="6D1853E3" w14:textId="79093E4C" w:rsidR="001C4B3F" w:rsidRDefault="001C4B3F" w:rsidP="00612C19">
      <w:pPr>
        <w:pStyle w:val="NormalWeb"/>
        <w:spacing w:before="0" w:beforeAutospacing="0" w:after="240" w:afterAutospacing="0" w:line="360" w:lineRule="auto"/>
        <w:jc w:val="both"/>
        <w:rPr>
          <w:color w:val="2E2E2E"/>
        </w:rPr>
      </w:pPr>
      <w:r w:rsidRPr="001C4B3F">
        <w:rPr>
          <w:color w:val="2E2E2E"/>
        </w:rPr>
        <w:t>SMS classifiers represent a valuable tool in the modern world of SMS communication. They not only tackle the challenges associated with managing large volumes of messages but also contribute to improved efficiency, security, and overall user satisfaction. As SMS continues to be a crucial means of communication, the development and deployment of effective SMS classifiers are poised to become increasingly important</w:t>
      </w:r>
    </w:p>
    <w:p w14:paraId="0377C19A" w14:textId="77777777" w:rsidR="001C4B3F" w:rsidRDefault="001C4B3F" w:rsidP="00612C19">
      <w:pPr>
        <w:pStyle w:val="NormalWeb"/>
        <w:spacing w:before="0" w:beforeAutospacing="0" w:after="240" w:afterAutospacing="0" w:line="360" w:lineRule="auto"/>
        <w:jc w:val="both"/>
        <w:rPr>
          <w:color w:val="2E2E2E"/>
        </w:rPr>
      </w:pPr>
    </w:p>
    <w:p w14:paraId="3702B650" w14:textId="77777777" w:rsidR="009737E7" w:rsidRDefault="009737E7">
      <w:pPr>
        <w:spacing w:line="480" w:lineRule="auto"/>
        <w:jc w:val="both"/>
        <w:rPr>
          <w:rFonts w:ascii="Bookman Old Style" w:eastAsia="Bookman Old Style" w:hAnsi="Bookman Old Style" w:cs="Bookman Old Style"/>
          <w:sz w:val="32"/>
          <w:szCs w:val="32"/>
        </w:rPr>
      </w:pPr>
    </w:p>
    <w:sectPr w:rsidR="009737E7" w:rsidSect="003A0C8C">
      <w:footerReference w:type="default" r:id="rId15"/>
      <w:pgSz w:w="11906" w:h="16838"/>
      <w:pgMar w:top="1077" w:right="1440" w:bottom="1077"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882DA" w14:textId="77777777" w:rsidR="009B552A" w:rsidRDefault="009B552A" w:rsidP="008704C5">
      <w:r>
        <w:separator/>
      </w:r>
    </w:p>
  </w:endnote>
  <w:endnote w:type="continuationSeparator" w:id="0">
    <w:p w14:paraId="21D1D88C" w14:textId="77777777" w:rsidR="009B552A" w:rsidRDefault="009B552A" w:rsidP="00870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894227"/>
      <w:docPartObj>
        <w:docPartGallery w:val="Page Numbers (Bottom of Page)"/>
        <w:docPartUnique/>
      </w:docPartObj>
    </w:sdtPr>
    <w:sdtEndPr>
      <w:rPr>
        <w:noProof/>
      </w:rPr>
    </w:sdtEndPr>
    <w:sdtContent>
      <w:p w14:paraId="43302657" w14:textId="77777777" w:rsidR="00C101A1" w:rsidRDefault="00C101A1" w:rsidP="00C101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3BB617" w14:textId="77777777" w:rsidR="00C101A1" w:rsidRPr="008704C5" w:rsidRDefault="00C101A1" w:rsidP="008704C5">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77D4C" w14:textId="77777777" w:rsidR="009B552A" w:rsidRDefault="009B552A" w:rsidP="008704C5">
      <w:r>
        <w:separator/>
      </w:r>
    </w:p>
  </w:footnote>
  <w:footnote w:type="continuationSeparator" w:id="0">
    <w:p w14:paraId="4CD911E1" w14:textId="77777777" w:rsidR="009B552A" w:rsidRDefault="009B552A" w:rsidP="008704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013B"/>
    <w:multiLevelType w:val="hybridMultilevel"/>
    <w:tmpl w:val="E00CAB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E296886"/>
    <w:multiLevelType w:val="hybridMultilevel"/>
    <w:tmpl w:val="FE221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7C0C30"/>
    <w:multiLevelType w:val="multilevel"/>
    <w:tmpl w:val="82CEA18A"/>
    <w:lvl w:ilvl="0">
      <w:start w:val="1"/>
      <w:numFmt w:val="decimal"/>
      <w:lvlText w:val="%1."/>
      <w:lvlJc w:val="left"/>
      <w:pPr>
        <w:ind w:left="720" w:hanging="360"/>
      </w:pPr>
      <w:rPr>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321506"/>
    <w:multiLevelType w:val="hybridMultilevel"/>
    <w:tmpl w:val="7F42AB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5677437"/>
    <w:multiLevelType w:val="hybridMultilevel"/>
    <w:tmpl w:val="7D7C71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9774B9C"/>
    <w:multiLevelType w:val="hybridMultilevel"/>
    <w:tmpl w:val="C7DAA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FB46BD"/>
    <w:multiLevelType w:val="hybridMultilevel"/>
    <w:tmpl w:val="2E608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E20A47"/>
    <w:multiLevelType w:val="multilevel"/>
    <w:tmpl w:val="CFDA61E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8" w15:restartNumberingAfterBreak="0">
    <w:nsid w:val="4AFA21F6"/>
    <w:multiLevelType w:val="hybridMultilevel"/>
    <w:tmpl w:val="13AAA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571B7DF8"/>
    <w:multiLevelType w:val="hybridMultilevel"/>
    <w:tmpl w:val="E5B4D5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73803372"/>
    <w:multiLevelType w:val="hybridMultilevel"/>
    <w:tmpl w:val="C0029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333B46"/>
    <w:multiLevelType w:val="hybridMultilevel"/>
    <w:tmpl w:val="45D67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7359866">
    <w:abstractNumId w:val="7"/>
  </w:num>
  <w:num w:numId="2" w16cid:durableId="36979409">
    <w:abstractNumId w:val="2"/>
  </w:num>
  <w:num w:numId="3" w16cid:durableId="1048067045">
    <w:abstractNumId w:val="1"/>
  </w:num>
  <w:num w:numId="4" w16cid:durableId="1421753710">
    <w:abstractNumId w:val="11"/>
  </w:num>
  <w:num w:numId="5" w16cid:durableId="676736123">
    <w:abstractNumId w:val="0"/>
  </w:num>
  <w:num w:numId="6" w16cid:durableId="1279605577">
    <w:abstractNumId w:val="0"/>
  </w:num>
  <w:num w:numId="7" w16cid:durableId="1067874600">
    <w:abstractNumId w:val="4"/>
  </w:num>
  <w:num w:numId="8" w16cid:durableId="697852807">
    <w:abstractNumId w:val="10"/>
  </w:num>
  <w:num w:numId="9" w16cid:durableId="1535538699">
    <w:abstractNumId w:val="6"/>
  </w:num>
  <w:num w:numId="10" w16cid:durableId="763650713">
    <w:abstractNumId w:val="5"/>
  </w:num>
  <w:num w:numId="11" w16cid:durableId="1167864145">
    <w:abstractNumId w:val="8"/>
  </w:num>
  <w:num w:numId="12" w16cid:durableId="710766258">
    <w:abstractNumId w:val="3"/>
  </w:num>
  <w:num w:numId="13" w16cid:durableId="4149805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E7"/>
    <w:rsid w:val="00047F43"/>
    <w:rsid w:val="000901EF"/>
    <w:rsid w:val="000C372E"/>
    <w:rsid w:val="000E3BAA"/>
    <w:rsid w:val="000F61FF"/>
    <w:rsid w:val="000F7BCD"/>
    <w:rsid w:val="001547E5"/>
    <w:rsid w:val="00174DAE"/>
    <w:rsid w:val="00190908"/>
    <w:rsid w:val="001A0ABA"/>
    <w:rsid w:val="001A3EC5"/>
    <w:rsid w:val="001B1BD3"/>
    <w:rsid w:val="001C4B3F"/>
    <w:rsid w:val="001D219F"/>
    <w:rsid w:val="001E7AC3"/>
    <w:rsid w:val="00202659"/>
    <w:rsid w:val="00210F4F"/>
    <w:rsid w:val="00230573"/>
    <w:rsid w:val="002566CD"/>
    <w:rsid w:val="00264BED"/>
    <w:rsid w:val="002676F2"/>
    <w:rsid w:val="0029202F"/>
    <w:rsid w:val="002E2B36"/>
    <w:rsid w:val="003309E7"/>
    <w:rsid w:val="0034000D"/>
    <w:rsid w:val="00344D42"/>
    <w:rsid w:val="00345643"/>
    <w:rsid w:val="00370F24"/>
    <w:rsid w:val="00375ABF"/>
    <w:rsid w:val="003A0C8C"/>
    <w:rsid w:val="003A516C"/>
    <w:rsid w:val="003C2E02"/>
    <w:rsid w:val="003D11B1"/>
    <w:rsid w:val="003E2ACE"/>
    <w:rsid w:val="003F19B3"/>
    <w:rsid w:val="00413401"/>
    <w:rsid w:val="00454159"/>
    <w:rsid w:val="00484186"/>
    <w:rsid w:val="00496F8B"/>
    <w:rsid w:val="004C6C64"/>
    <w:rsid w:val="004D698B"/>
    <w:rsid w:val="004E5186"/>
    <w:rsid w:val="0051700F"/>
    <w:rsid w:val="00517E81"/>
    <w:rsid w:val="00551D25"/>
    <w:rsid w:val="00554F0F"/>
    <w:rsid w:val="00570DA9"/>
    <w:rsid w:val="00593F41"/>
    <w:rsid w:val="005A3DA1"/>
    <w:rsid w:val="005B1B43"/>
    <w:rsid w:val="005C48AA"/>
    <w:rsid w:val="005F677F"/>
    <w:rsid w:val="00612C19"/>
    <w:rsid w:val="006174C7"/>
    <w:rsid w:val="00624D0A"/>
    <w:rsid w:val="00627B43"/>
    <w:rsid w:val="006919F9"/>
    <w:rsid w:val="00691D8A"/>
    <w:rsid w:val="006D53E0"/>
    <w:rsid w:val="006D5492"/>
    <w:rsid w:val="006F48C4"/>
    <w:rsid w:val="006F5E50"/>
    <w:rsid w:val="007119AF"/>
    <w:rsid w:val="0071263E"/>
    <w:rsid w:val="00765559"/>
    <w:rsid w:val="007979A3"/>
    <w:rsid w:val="007B0BFD"/>
    <w:rsid w:val="007E5F45"/>
    <w:rsid w:val="007F779D"/>
    <w:rsid w:val="0081100D"/>
    <w:rsid w:val="00822B85"/>
    <w:rsid w:val="008704C5"/>
    <w:rsid w:val="008713AB"/>
    <w:rsid w:val="00892CA4"/>
    <w:rsid w:val="008F2079"/>
    <w:rsid w:val="008F219B"/>
    <w:rsid w:val="00966BC1"/>
    <w:rsid w:val="009737E7"/>
    <w:rsid w:val="00994A7A"/>
    <w:rsid w:val="009B4F64"/>
    <w:rsid w:val="009B552A"/>
    <w:rsid w:val="009C6349"/>
    <w:rsid w:val="009E321C"/>
    <w:rsid w:val="009E6CF6"/>
    <w:rsid w:val="00A0544E"/>
    <w:rsid w:val="00A17219"/>
    <w:rsid w:val="00A57BA7"/>
    <w:rsid w:val="00A8109A"/>
    <w:rsid w:val="00AA4F0C"/>
    <w:rsid w:val="00AA7007"/>
    <w:rsid w:val="00AD185E"/>
    <w:rsid w:val="00AD3A59"/>
    <w:rsid w:val="00AD5658"/>
    <w:rsid w:val="00BA5587"/>
    <w:rsid w:val="00BB091F"/>
    <w:rsid w:val="00C101A1"/>
    <w:rsid w:val="00C139DB"/>
    <w:rsid w:val="00C54DCF"/>
    <w:rsid w:val="00C73333"/>
    <w:rsid w:val="00CB03FC"/>
    <w:rsid w:val="00CC48DE"/>
    <w:rsid w:val="00CD62AB"/>
    <w:rsid w:val="00CD6D8A"/>
    <w:rsid w:val="00CF5DBB"/>
    <w:rsid w:val="00D22FF2"/>
    <w:rsid w:val="00D42EA7"/>
    <w:rsid w:val="00DE1910"/>
    <w:rsid w:val="00E0510D"/>
    <w:rsid w:val="00E53068"/>
    <w:rsid w:val="00E9308E"/>
    <w:rsid w:val="00EE54AF"/>
    <w:rsid w:val="00F1115B"/>
    <w:rsid w:val="00F419C6"/>
    <w:rsid w:val="00F45D5A"/>
    <w:rsid w:val="00F65391"/>
    <w:rsid w:val="00F84AE4"/>
    <w:rsid w:val="00F97105"/>
    <w:rsid w:val="00FC68F9"/>
    <w:rsid w:val="00FF11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84D9C"/>
  <w15:docId w15:val="{04EDF3B0-7E0F-4F64-BDDC-C6F6139C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9B4F64"/>
    <w:pPr>
      <w:spacing w:before="100" w:beforeAutospacing="1" w:after="100" w:afterAutospacing="1"/>
    </w:pPr>
    <w:rPr>
      <w:rFonts w:ascii="Times New Roman" w:eastAsia="Times New Roman" w:hAnsi="Times New Roman" w:cs="Times New Roman"/>
      <w:sz w:val="24"/>
      <w:szCs w:val="24"/>
      <w:lang w:val="en-IN"/>
    </w:rPr>
  </w:style>
  <w:style w:type="character" w:customStyle="1" w:styleId="anchor-text">
    <w:name w:val="anchor-text"/>
    <w:basedOn w:val="DefaultParagraphFont"/>
    <w:rsid w:val="009B4F64"/>
  </w:style>
  <w:style w:type="character" w:styleId="UnresolvedMention">
    <w:name w:val="Unresolved Mention"/>
    <w:basedOn w:val="DefaultParagraphFont"/>
    <w:uiPriority w:val="99"/>
    <w:semiHidden/>
    <w:unhideWhenUsed/>
    <w:rsid w:val="006174C7"/>
    <w:rPr>
      <w:color w:val="605E5C"/>
      <w:shd w:val="clear" w:color="auto" w:fill="E1DFDD"/>
    </w:rPr>
  </w:style>
  <w:style w:type="paragraph" w:styleId="NoSpacing">
    <w:name w:val="No Spacing"/>
    <w:uiPriority w:val="1"/>
    <w:qFormat/>
    <w:rsid w:val="00E9308E"/>
    <w:rPr>
      <w:rFonts w:cs="Mangal"/>
      <w:szCs w:val="20"/>
    </w:rPr>
  </w:style>
  <w:style w:type="character" w:customStyle="1" w:styleId="k">
    <w:name w:val="k"/>
    <w:basedOn w:val="DefaultParagraphFont"/>
    <w:rsid w:val="00CF5DBB"/>
  </w:style>
  <w:style w:type="character" w:customStyle="1" w:styleId="nf">
    <w:name w:val="nf"/>
    <w:basedOn w:val="DefaultParagraphFont"/>
    <w:rsid w:val="00CF5DBB"/>
  </w:style>
  <w:style w:type="character" w:customStyle="1" w:styleId="p">
    <w:name w:val="p"/>
    <w:basedOn w:val="DefaultParagraphFont"/>
    <w:rsid w:val="00CF5DBB"/>
  </w:style>
  <w:style w:type="character" w:customStyle="1" w:styleId="n">
    <w:name w:val="n"/>
    <w:basedOn w:val="DefaultParagraphFont"/>
    <w:rsid w:val="00CF5DBB"/>
  </w:style>
  <w:style w:type="character" w:customStyle="1" w:styleId="o">
    <w:name w:val="o"/>
    <w:basedOn w:val="DefaultParagraphFont"/>
    <w:rsid w:val="00CF5DBB"/>
  </w:style>
  <w:style w:type="character" w:customStyle="1" w:styleId="ow">
    <w:name w:val="ow"/>
    <w:basedOn w:val="DefaultParagraphFont"/>
    <w:rsid w:val="00CF5DBB"/>
  </w:style>
  <w:style w:type="character" w:customStyle="1" w:styleId="s1">
    <w:name w:val="s1"/>
    <w:basedOn w:val="DefaultParagraphFont"/>
    <w:rsid w:val="00CF5DBB"/>
  </w:style>
  <w:style w:type="character" w:customStyle="1" w:styleId="s2">
    <w:name w:val="s2"/>
    <w:basedOn w:val="DefaultParagraphFont"/>
    <w:rsid w:val="00CF5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6417">
      <w:bodyDiv w:val="1"/>
      <w:marLeft w:val="0"/>
      <w:marRight w:val="0"/>
      <w:marTop w:val="0"/>
      <w:marBottom w:val="0"/>
      <w:divBdr>
        <w:top w:val="none" w:sz="0" w:space="0" w:color="auto"/>
        <w:left w:val="none" w:sz="0" w:space="0" w:color="auto"/>
        <w:bottom w:val="none" w:sz="0" w:space="0" w:color="auto"/>
        <w:right w:val="none" w:sz="0" w:space="0" w:color="auto"/>
      </w:divBdr>
    </w:div>
    <w:div w:id="87124527">
      <w:bodyDiv w:val="1"/>
      <w:marLeft w:val="0"/>
      <w:marRight w:val="0"/>
      <w:marTop w:val="0"/>
      <w:marBottom w:val="0"/>
      <w:divBdr>
        <w:top w:val="none" w:sz="0" w:space="0" w:color="auto"/>
        <w:left w:val="none" w:sz="0" w:space="0" w:color="auto"/>
        <w:bottom w:val="none" w:sz="0" w:space="0" w:color="auto"/>
        <w:right w:val="none" w:sz="0" w:space="0" w:color="auto"/>
      </w:divBdr>
    </w:div>
    <w:div w:id="105124626">
      <w:bodyDiv w:val="1"/>
      <w:marLeft w:val="0"/>
      <w:marRight w:val="0"/>
      <w:marTop w:val="0"/>
      <w:marBottom w:val="0"/>
      <w:divBdr>
        <w:top w:val="none" w:sz="0" w:space="0" w:color="auto"/>
        <w:left w:val="none" w:sz="0" w:space="0" w:color="auto"/>
        <w:bottom w:val="none" w:sz="0" w:space="0" w:color="auto"/>
        <w:right w:val="none" w:sz="0" w:space="0" w:color="auto"/>
      </w:divBdr>
    </w:div>
    <w:div w:id="137770383">
      <w:bodyDiv w:val="1"/>
      <w:marLeft w:val="0"/>
      <w:marRight w:val="0"/>
      <w:marTop w:val="0"/>
      <w:marBottom w:val="0"/>
      <w:divBdr>
        <w:top w:val="none" w:sz="0" w:space="0" w:color="auto"/>
        <w:left w:val="none" w:sz="0" w:space="0" w:color="auto"/>
        <w:bottom w:val="none" w:sz="0" w:space="0" w:color="auto"/>
        <w:right w:val="none" w:sz="0" w:space="0" w:color="auto"/>
      </w:divBdr>
    </w:div>
    <w:div w:id="203635865">
      <w:bodyDiv w:val="1"/>
      <w:marLeft w:val="0"/>
      <w:marRight w:val="0"/>
      <w:marTop w:val="0"/>
      <w:marBottom w:val="0"/>
      <w:divBdr>
        <w:top w:val="none" w:sz="0" w:space="0" w:color="auto"/>
        <w:left w:val="none" w:sz="0" w:space="0" w:color="auto"/>
        <w:bottom w:val="none" w:sz="0" w:space="0" w:color="auto"/>
        <w:right w:val="none" w:sz="0" w:space="0" w:color="auto"/>
      </w:divBdr>
    </w:div>
    <w:div w:id="259262835">
      <w:bodyDiv w:val="1"/>
      <w:marLeft w:val="0"/>
      <w:marRight w:val="0"/>
      <w:marTop w:val="0"/>
      <w:marBottom w:val="0"/>
      <w:divBdr>
        <w:top w:val="none" w:sz="0" w:space="0" w:color="auto"/>
        <w:left w:val="none" w:sz="0" w:space="0" w:color="auto"/>
        <w:bottom w:val="none" w:sz="0" w:space="0" w:color="auto"/>
        <w:right w:val="none" w:sz="0" w:space="0" w:color="auto"/>
      </w:divBdr>
    </w:div>
    <w:div w:id="353002871">
      <w:bodyDiv w:val="1"/>
      <w:marLeft w:val="0"/>
      <w:marRight w:val="0"/>
      <w:marTop w:val="0"/>
      <w:marBottom w:val="0"/>
      <w:divBdr>
        <w:top w:val="none" w:sz="0" w:space="0" w:color="auto"/>
        <w:left w:val="none" w:sz="0" w:space="0" w:color="auto"/>
        <w:bottom w:val="none" w:sz="0" w:space="0" w:color="auto"/>
        <w:right w:val="none" w:sz="0" w:space="0" w:color="auto"/>
      </w:divBdr>
    </w:div>
    <w:div w:id="632059845">
      <w:bodyDiv w:val="1"/>
      <w:marLeft w:val="0"/>
      <w:marRight w:val="0"/>
      <w:marTop w:val="0"/>
      <w:marBottom w:val="0"/>
      <w:divBdr>
        <w:top w:val="none" w:sz="0" w:space="0" w:color="auto"/>
        <w:left w:val="none" w:sz="0" w:space="0" w:color="auto"/>
        <w:bottom w:val="none" w:sz="0" w:space="0" w:color="auto"/>
        <w:right w:val="none" w:sz="0" w:space="0" w:color="auto"/>
      </w:divBdr>
    </w:div>
    <w:div w:id="662969613">
      <w:bodyDiv w:val="1"/>
      <w:marLeft w:val="0"/>
      <w:marRight w:val="0"/>
      <w:marTop w:val="0"/>
      <w:marBottom w:val="0"/>
      <w:divBdr>
        <w:top w:val="none" w:sz="0" w:space="0" w:color="auto"/>
        <w:left w:val="none" w:sz="0" w:space="0" w:color="auto"/>
        <w:bottom w:val="none" w:sz="0" w:space="0" w:color="auto"/>
        <w:right w:val="none" w:sz="0" w:space="0" w:color="auto"/>
      </w:divBdr>
      <w:divsChild>
        <w:div w:id="504052408">
          <w:marLeft w:val="0"/>
          <w:marRight w:val="0"/>
          <w:marTop w:val="0"/>
          <w:marBottom w:val="150"/>
          <w:divBdr>
            <w:top w:val="none" w:sz="0" w:space="0" w:color="auto"/>
            <w:left w:val="none" w:sz="0" w:space="0" w:color="auto"/>
            <w:bottom w:val="none" w:sz="0" w:space="0" w:color="auto"/>
            <w:right w:val="none" w:sz="0" w:space="0" w:color="auto"/>
          </w:divBdr>
        </w:div>
        <w:div w:id="721177067">
          <w:marLeft w:val="0"/>
          <w:marRight w:val="0"/>
          <w:marTop w:val="0"/>
          <w:marBottom w:val="225"/>
          <w:divBdr>
            <w:top w:val="none" w:sz="0" w:space="0" w:color="auto"/>
            <w:left w:val="none" w:sz="0" w:space="0" w:color="auto"/>
            <w:bottom w:val="none" w:sz="0" w:space="0" w:color="auto"/>
            <w:right w:val="none" w:sz="0" w:space="0" w:color="auto"/>
          </w:divBdr>
          <w:divsChild>
            <w:div w:id="1037269141">
              <w:marLeft w:val="0"/>
              <w:marRight w:val="0"/>
              <w:marTop w:val="0"/>
              <w:marBottom w:val="0"/>
              <w:divBdr>
                <w:top w:val="none" w:sz="0" w:space="0" w:color="auto"/>
                <w:left w:val="none" w:sz="0" w:space="0" w:color="auto"/>
                <w:bottom w:val="none" w:sz="0" w:space="0" w:color="auto"/>
                <w:right w:val="none" w:sz="0" w:space="0" w:color="auto"/>
              </w:divBdr>
              <w:divsChild>
                <w:div w:id="860246101">
                  <w:marLeft w:val="0"/>
                  <w:marRight w:val="0"/>
                  <w:marTop w:val="0"/>
                  <w:marBottom w:val="75"/>
                  <w:divBdr>
                    <w:top w:val="none" w:sz="0" w:space="0" w:color="auto"/>
                    <w:left w:val="none" w:sz="0" w:space="0" w:color="auto"/>
                    <w:bottom w:val="none" w:sz="0" w:space="0" w:color="auto"/>
                    <w:right w:val="none" w:sz="0" w:space="0" w:color="auto"/>
                  </w:divBdr>
                </w:div>
                <w:div w:id="342976178">
                  <w:marLeft w:val="0"/>
                  <w:marRight w:val="0"/>
                  <w:marTop w:val="0"/>
                  <w:marBottom w:val="75"/>
                  <w:divBdr>
                    <w:top w:val="none" w:sz="0" w:space="0" w:color="auto"/>
                    <w:left w:val="none" w:sz="0" w:space="0" w:color="auto"/>
                    <w:bottom w:val="none" w:sz="0" w:space="0" w:color="auto"/>
                    <w:right w:val="none" w:sz="0" w:space="0" w:color="auto"/>
                  </w:divBdr>
                </w:div>
                <w:div w:id="18537632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98177508">
      <w:bodyDiv w:val="1"/>
      <w:marLeft w:val="0"/>
      <w:marRight w:val="0"/>
      <w:marTop w:val="0"/>
      <w:marBottom w:val="0"/>
      <w:divBdr>
        <w:top w:val="none" w:sz="0" w:space="0" w:color="auto"/>
        <w:left w:val="none" w:sz="0" w:space="0" w:color="auto"/>
        <w:bottom w:val="none" w:sz="0" w:space="0" w:color="auto"/>
        <w:right w:val="none" w:sz="0" w:space="0" w:color="auto"/>
      </w:divBdr>
    </w:div>
    <w:div w:id="911039298">
      <w:bodyDiv w:val="1"/>
      <w:marLeft w:val="0"/>
      <w:marRight w:val="0"/>
      <w:marTop w:val="0"/>
      <w:marBottom w:val="0"/>
      <w:divBdr>
        <w:top w:val="none" w:sz="0" w:space="0" w:color="auto"/>
        <w:left w:val="none" w:sz="0" w:space="0" w:color="auto"/>
        <w:bottom w:val="none" w:sz="0" w:space="0" w:color="auto"/>
        <w:right w:val="none" w:sz="0" w:space="0" w:color="auto"/>
      </w:divBdr>
      <w:divsChild>
        <w:div w:id="2109230902">
          <w:marLeft w:val="0"/>
          <w:marRight w:val="0"/>
          <w:marTop w:val="0"/>
          <w:marBottom w:val="0"/>
          <w:divBdr>
            <w:top w:val="single" w:sz="2" w:space="0" w:color="D9D9E3"/>
            <w:left w:val="single" w:sz="2" w:space="0" w:color="D9D9E3"/>
            <w:bottom w:val="single" w:sz="2" w:space="0" w:color="D9D9E3"/>
            <w:right w:val="single" w:sz="2" w:space="0" w:color="D9D9E3"/>
          </w:divBdr>
          <w:divsChild>
            <w:div w:id="1174026621">
              <w:marLeft w:val="0"/>
              <w:marRight w:val="0"/>
              <w:marTop w:val="0"/>
              <w:marBottom w:val="0"/>
              <w:divBdr>
                <w:top w:val="single" w:sz="2" w:space="0" w:color="D9D9E3"/>
                <w:left w:val="single" w:sz="2" w:space="0" w:color="D9D9E3"/>
                <w:bottom w:val="single" w:sz="2" w:space="0" w:color="D9D9E3"/>
                <w:right w:val="single" w:sz="2" w:space="0" w:color="D9D9E3"/>
              </w:divBdr>
              <w:divsChild>
                <w:div w:id="1196044643">
                  <w:marLeft w:val="0"/>
                  <w:marRight w:val="0"/>
                  <w:marTop w:val="0"/>
                  <w:marBottom w:val="0"/>
                  <w:divBdr>
                    <w:top w:val="single" w:sz="2" w:space="0" w:color="D9D9E3"/>
                    <w:left w:val="single" w:sz="2" w:space="0" w:color="D9D9E3"/>
                    <w:bottom w:val="single" w:sz="2" w:space="0" w:color="D9D9E3"/>
                    <w:right w:val="single" w:sz="2" w:space="0" w:color="D9D9E3"/>
                  </w:divBdr>
                  <w:divsChild>
                    <w:div w:id="1354842142">
                      <w:marLeft w:val="0"/>
                      <w:marRight w:val="0"/>
                      <w:marTop w:val="0"/>
                      <w:marBottom w:val="0"/>
                      <w:divBdr>
                        <w:top w:val="single" w:sz="2" w:space="0" w:color="D9D9E3"/>
                        <w:left w:val="single" w:sz="2" w:space="0" w:color="D9D9E3"/>
                        <w:bottom w:val="single" w:sz="2" w:space="0" w:color="D9D9E3"/>
                        <w:right w:val="single" w:sz="2" w:space="0" w:color="D9D9E3"/>
                      </w:divBdr>
                      <w:divsChild>
                        <w:div w:id="487597584">
                          <w:marLeft w:val="0"/>
                          <w:marRight w:val="0"/>
                          <w:marTop w:val="0"/>
                          <w:marBottom w:val="0"/>
                          <w:divBdr>
                            <w:top w:val="single" w:sz="2" w:space="0" w:color="auto"/>
                            <w:left w:val="single" w:sz="2" w:space="0" w:color="auto"/>
                            <w:bottom w:val="single" w:sz="6" w:space="0" w:color="auto"/>
                            <w:right w:val="single" w:sz="2" w:space="0" w:color="auto"/>
                          </w:divBdr>
                          <w:divsChild>
                            <w:div w:id="1432123057">
                              <w:marLeft w:val="0"/>
                              <w:marRight w:val="0"/>
                              <w:marTop w:val="100"/>
                              <w:marBottom w:val="100"/>
                              <w:divBdr>
                                <w:top w:val="single" w:sz="2" w:space="0" w:color="D9D9E3"/>
                                <w:left w:val="single" w:sz="2" w:space="0" w:color="D9D9E3"/>
                                <w:bottom w:val="single" w:sz="2" w:space="0" w:color="D9D9E3"/>
                                <w:right w:val="single" w:sz="2" w:space="0" w:color="D9D9E3"/>
                              </w:divBdr>
                              <w:divsChild>
                                <w:div w:id="806358339">
                                  <w:marLeft w:val="0"/>
                                  <w:marRight w:val="0"/>
                                  <w:marTop w:val="0"/>
                                  <w:marBottom w:val="0"/>
                                  <w:divBdr>
                                    <w:top w:val="single" w:sz="2" w:space="0" w:color="D9D9E3"/>
                                    <w:left w:val="single" w:sz="2" w:space="0" w:color="D9D9E3"/>
                                    <w:bottom w:val="single" w:sz="2" w:space="0" w:color="D9D9E3"/>
                                    <w:right w:val="single" w:sz="2" w:space="0" w:color="D9D9E3"/>
                                  </w:divBdr>
                                  <w:divsChild>
                                    <w:div w:id="662052340">
                                      <w:marLeft w:val="0"/>
                                      <w:marRight w:val="0"/>
                                      <w:marTop w:val="0"/>
                                      <w:marBottom w:val="0"/>
                                      <w:divBdr>
                                        <w:top w:val="single" w:sz="2" w:space="0" w:color="D9D9E3"/>
                                        <w:left w:val="single" w:sz="2" w:space="0" w:color="D9D9E3"/>
                                        <w:bottom w:val="single" w:sz="2" w:space="0" w:color="D9D9E3"/>
                                        <w:right w:val="single" w:sz="2" w:space="0" w:color="D9D9E3"/>
                                      </w:divBdr>
                                      <w:divsChild>
                                        <w:div w:id="1742752701">
                                          <w:marLeft w:val="0"/>
                                          <w:marRight w:val="0"/>
                                          <w:marTop w:val="0"/>
                                          <w:marBottom w:val="0"/>
                                          <w:divBdr>
                                            <w:top w:val="single" w:sz="2" w:space="0" w:color="D9D9E3"/>
                                            <w:left w:val="single" w:sz="2" w:space="0" w:color="D9D9E3"/>
                                            <w:bottom w:val="single" w:sz="2" w:space="0" w:color="D9D9E3"/>
                                            <w:right w:val="single" w:sz="2" w:space="0" w:color="D9D9E3"/>
                                          </w:divBdr>
                                          <w:divsChild>
                                            <w:div w:id="255134700">
                                              <w:marLeft w:val="0"/>
                                              <w:marRight w:val="0"/>
                                              <w:marTop w:val="0"/>
                                              <w:marBottom w:val="0"/>
                                              <w:divBdr>
                                                <w:top w:val="single" w:sz="2" w:space="0" w:color="D9D9E3"/>
                                                <w:left w:val="single" w:sz="2" w:space="0" w:color="D9D9E3"/>
                                                <w:bottom w:val="single" w:sz="2" w:space="0" w:color="D9D9E3"/>
                                                <w:right w:val="single" w:sz="2" w:space="0" w:color="D9D9E3"/>
                                              </w:divBdr>
                                              <w:divsChild>
                                                <w:div w:id="1387752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96660518">
          <w:marLeft w:val="0"/>
          <w:marRight w:val="0"/>
          <w:marTop w:val="0"/>
          <w:marBottom w:val="0"/>
          <w:divBdr>
            <w:top w:val="none" w:sz="0" w:space="0" w:color="auto"/>
            <w:left w:val="none" w:sz="0" w:space="0" w:color="auto"/>
            <w:bottom w:val="none" w:sz="0" w:space="0" w:color="auto"/>
            <w:right w:val="none" w:sz="0" w:space="0" w:color="auto"/>
          </w:divBdr>
        </w:div>
      </w:divsChild>
    </w:div>
    <w:div w:id="1002507152">
      <w:bodyDiv w:val="1"/>
      <w:marLeft w:val="0"/>
      <w:marRight w:val="0"/>
      <w:marTop w:val="0"/>
      <w:marBottom w:val="0"/>
      <w:divBdr>
        <w:top w:val="none" w:sz="0" w:space="0" w:color="auto"/>
        <w:left w:val="none" w:sz="0" w:space="0" w:color="auto"/>
        <w:bottom w:val="none" w:sz="0" w:space="0" w:color="auto"/>
        <w:right w:val="none" w:sz="0" w:space="0" w:color="auto"/>
      </w:divBdr>
      <w:divsChild>
        <w:div w:id="1324042059">
          <w:marLeft w:val="0"/>
          <w:marRight w:val="0"/>
          <w:marTop w:val="0"/>
          <w:marBottom w:val="150"/>
          <w:divBdr>
            <w:top w:val="none" w:sz="0" w:space="0" w:color="auto"/>
            <w:left w:val="none" w:sz="0" w:space="0" w:color="auto"/>
            <w:bottom w:val="none" w:sz="0" w:space="0" w:color="auto"/>
            <w:right w:val="none" w:sz="0" w:space="0" w:color="auto"/>
          </w:divBdr>
        </w:div>
        <w:div w:id="418255054">
          <w:marLeft w:val="0"/>
          <w:marRight w:val="0"/>
          <w:marTop w:val="0"/>
          <w:marBottom w:val="225"/>
          <w:divBdr>
            <w:top w:val="none" w:sz="0" w:space="0" w:color="auto"/>
            <w:left w:val="none" w:sz="0" w:space="0" w:color="auto"/>
            <w:bottom w:val="none" w:sz="0" w:space="0" w:color="auto"/>
            <w:right w:val="none" w:sz="0" w:space="0" w:color="auto"/>
          </w:divBdr>
          <w:divsChild>
            <w:div w:id="1070348659">
              <w:marLeft w:val="0"/>
              <w:marRight w:val="0"/>
              <w:marTop w:val="0"/>
              <w:marBottom w:val="0"/>
              <w:divBdr>
                <w:top w:val="none" w:sz="0" w:space="0" w:color="auto"/>
                <w:left w:val="none" w:sz="0" w:space="0" w:color="auto"/>
                <w:bottom w:val="none" w:sz="0" w:space="0" w:color="auto"/>
                <w:right w:val="none" w:sz="0" w:space="0" w:color="auto"/>
              </w:divBdr>
              <w:divsChild>
                <w:div w:id="1975715577">
                  <w:marLeft w:val="0"/>
                  <w:marRight w:val="0"/>
                  <w:marTop w:val="0"/>
                  <w:marBottom w:val="75"/>
                  <w:divBdr>
                    <w:top w:val="none" w:sz="0" w:space="0" w:color="auto"/>
                    <w:left w:val="none" w:sz="0" w:space="0" w:color="auto"/>
                    <w:bottom w:val="none" w:sz="0" w:space="0" w:color="auto"/>
                    <w:right w:val="none" w:sz="0" w:space="0" w:color="auto"/>
                  </w:divBdr>
                </w:div>
                <w:div w:id="16112815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38062339">
      <w:bodyDiv w:val="1"/>
      <w:marLeft w:val="0"/>
      <w:marRight w:val="0"/>
      <w:marTop w:val="0"/>
      <w:marBottom w:val="0"/>
      <w:divBdr>
        <w:top w:val="none" w:sz="0" w:space="0" w:color="auto"/>
        <w:left w:val="none" w:sz="0" w:space="0" w:color="auto"/>
        <w:bottom w:val="none" w:sz="0" w:space="0" w:color="auto"/>
        <w:right w:val="none" w:sz="0" w:space="0" w:color="auto"/>
      </w:divBdr>
    </w:div>
    <w:div w:id="1162117052">
      <w:bodyDiv w:val="1"/>
      <w:marLeft w:val="0"/>
      <w:marRight w:val="0"/>
      <w:marTop w:val="0"/>
      <w:marBottom w:val="0"/>
      <w:divBdr>
        <w:top w:val="none" w:sz="0" w:space="0" w:color="auto"/>
        <w:left w:val="none" w:sz="0" w:space="0" w:color="auto"/>
        <w:bottom w:val="none" w:sz="0" w:space="0" w:color="auto"/>
        <w:right w:val="none" w:sz="0" w:space="0" w:color="auto"/>
      </w:divBdr>
    </w:div>
    <w:div w:id="1198277678">
      <w:bodyDiv w:val="1"/>
      <w:marLeft w:val="0"/>
      <w:marRight w:val="0"/>
      <w:marTop w:val="0"/>
      <w:marBottom w:val="0"/>
      <w:divBdr>
        <w:top w:val="none" w:sz="0" w:space="0" w:color="auto"/>
        <w:left w:val="none" w:sz="0" w:space="0" w:color="auto"/>
        <w:bottom w:val="none" w:sz="0" w:space="0" w:color="auto"/>
        <w:right w:val="none" w:sz="0" w:space="0" w:color="auto"/>
      </w:divBdr>
    </w:div>
    <w:div w:id="1814827416">
      <w:bodyDiv w:val="1"/>
      <w:marLeft w:val="0"/>
      <w:marRight w:val="0"/>
      <w:marTop w:val="0"/>
      <w:marBottom w:val="0"/>
      <w:divBdr>
        <w:top w:val="none" w:sz="0" w:space="0" w:color="auto"/>
        <w:left w:val="none" w:sz="0" w:space="0" w:color="auto"/>
        <w:bottom w:val="none" w:sz="0" w:space="0" w:color="auto"/>
        <w:right w:val="none" w:sz="0" w:space="0" w:color="auto"/>
      </w:divBdr>
    </w:div>
    <w:div w:id="1858812089">
      <w:bodyDiv w:val="1"/>
      <w:marLeft w:val="0"/>
      <w:marRight w:val="0"/>
      <w:marTop w:val="0"/>
      <w:marBottom w:val="0"/>
      <w:divBdr>
        <w:top w:val="none" w:sz="0" w:space="0" w:color="auto"/>
        <w:left w:val="none" w:sz="0" w:space="0" w:color="auto"/>
        <w:bottom w:val="none" w:sz="0" w:space="0" w:color="auto"/>
        <w:right w:val="none" w:sz="0" w:space="0" w:color="auto"/>
      </w:divBdr>
    </w:div>
    <w:div w:id="1901281236">
      <w:bodyDiv w:val="1"/>
      <w:marLeft w:val="0"/>
      <w:marRight w:val="0"/>
      <w:marTop w:val="0"/>
      <w:marBottom w:val="0"/>
      <w:divBdr>
        <w:top w:val="none" w:sz="0" w:space="0" w:color="auto"/>
        <w:left w:val="none" w:sz="0" w:space="0" w:color="auto"/>
        <w:bottom w:val="none" w:sz="0" w:space="0" w:color="auto"/>
        <w:right w:val="none" w:sz="0" w:space="0" w:color="auto"/>
      </w:divBdr>
    </w:div>
    <w:div w:id="1911571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wWzvchnCsNggljedyXOT3Z3w==">CgMxLjA4AHIhMU1VS3I5c1pOenNUR3NRbThQWXdQUUhwcTJhVXB5SlFo</go:docsCustomData>
</go:gDocsCustomXmlDataStorage>
</file>

<file path=customXml/itemProps1.xml><?xml version="1.0" encoding="utf-8"?>
<ds:datastoreItem xmlns:ds="http://schemas.openxmlformats.org/officeDocument/2006/customXml" ds:itemID="{ED1D9387-E5E1-41C2-BC98-AD2C3C49158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11</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ishita bhatt</cp:lastModifiedBy>
  <cp:revision>6</cp:revision>
  <dcterms:created xsi:type="dcterms:W3CDTF">2023-09-15T07:19:00Z</dcterms:created>
  <dcterms:modified xsi:type="dcterms:W3CDTF">2023-09-15T08:23:00Z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